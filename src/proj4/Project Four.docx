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6943B" w14:textId="5C357B5A" w:rsidR="007D0AF2" w:rsidRPr="00395DBE" w:rsidRDefault="003E6316" w:rsidP="00C30640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CIS 163</w:t>
      </w:r>
    </w:p>
    <w:p w14:paraId="0F6AB3C5" w14:textId="47115B5E" w:rsidR="003906FA" w:rsidRDefault="007D0AF2" w:rsidP="003906FA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Project 4 – </w:t>
      </w:r>
      <w:r w:rsidR="00371CDA">
        <w:rPr>
          <w:rFonts w:ascii="Times New Roman" w:hAnsi="Times New Roman"/>
          <w:b/>
          <w:sz w:val="36"/>
        </w:rPr>
        <w:t>Mix and UN-mix</w:t>
      </w:r>
    </w:p>
    <w:p w14:paraId="1A87CC2C" w14:textId="0FB3611D" w:rsidR="007D0AF2" w:rsidRPr="003906FA" w:rsidRDefault="003906FA" w:rsidP="003906FA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Use a </w:t>
      </w:r>
      <w:r w:rsidR="009076EB">
        <w:rPr>
          <w:rFonts w:ascii="Times New Roman" w:hAnsi="Times New Roman"/>
          <w:b/>
          <w:sz w:val="36"/>
        </w:rPr>
        <w:t xml:space="preserve">Double Linked </w:t>
      </w:r>
      <w:r>
        <w:rPr>
          <w:rFonts w:ascii="Times New Roman" w:hAnsi="Times New Roman"/>
          <w:b/>
          <w:sz w:val="36"/>
        </w:rPr>
        <w:t>list</w:t>
      </w:r>
      <w:r w:rsidR="00623412">
        <w:rPr>
          <w:rFonts w:ascii="Times New Roman" w:hAnsi="Times New Roman"/>
          <w:b/>
          <w:sz w:val="36"/>
        </w:rPr>
        <w:t xml:space="preserve"> with </w:t>
      </w:r>
      <w:r w:rsidR="00C84E16">
        <w:rPr>
          <w:rFonts w:ascii="Times New Roman" w:hAnsi="Times New Roman"/>
          <w:b/>
          <w:sz w:val="36"/>
        </w:rPr>
        <w:t xml:space="preserve">no </w:t>
      </w:r>
      <w:r w:rsidR="009076EB">
        <w:rPr>
          <w:rFonts w:ascii="Times New Roman" w:hAnsi="Times New Roman"/>
          <w:b/>
          <w:sz w:val="36"/>
        </w:rPr>
        <w:t>tail</w:t>
      </w:r>
      <w:r w:rsidR="00623412">
        <w:rPr>
          <w:rFonts w:ascii="Times New Roman" w:hAnsi="Times New Roman"/>
          <w:b/>
          <w:sz w:val="36"/>
        </w:rPr>
        <w:t xml:space="preserve"> pointer</w:t>
      </w:r>
      <w:r>
        <w:rPr>
          <w:rFonts w:ascii="Times New Roman" w:hAnsi="Times New Roman"/>
          <w:b/>
          <w:sz w:val="36"/>
        </w:rPr>
        <w:t>.</w:t>
      </w:r>
      <w:r w:rsidR="009C3CA6">
        <w:rPr>
          <w:rFonts w:ascii="Times New Roman" w:hAnsi="Times New Roman" w:cs="Times New Roman"/>
          <w:sz w:val="28"/>
        </w:rPr>
        <w:br/>
      </w:r>
    </w:p>
    <w:p w14:paraId="60388EE5" w14:textId="77777777" w:rsidR="00A63BF8" w:rsidRPr="007B61A3" w:rsidRDefault="00A63BF8" w:rsidP="00A63BF8">
      <w:pPr>
        <w:outlineLvl w:val="0"/>
        <w:rPr>
          <w:rFonts w:ascii="Times New Roman" w:hAnsi="Times New Roman"/>
          <w:b/>
          <w:sz w:val="28"/>
        </w:rPr>
      </w:pPr>
      <w:r w:rsidRPr="007B61A3">
        <w:rPr>
          <w:rFonts w:ascii="Times New Roman" w:hAnsi="Times New Roman"/>
          <w:b/>
          <w:sz w:val="28"/>
        </w:rPr>
        <w:t>Purpose:</w:t>
      </w:r>
    </w:p>
    <w:p w14:paraId="74CEC0CE" w14:textId="570297E1" w:rsidR="00A63BF8" w:rsidRPr="007C4A2D" w:rsidRDefault="00A63BF8" w:rsidP="00A63BF8">
      <w:pPr>
        <w:outlineLvl w:val="0"/>
      </w:pPr>
      <w:r>
        <w:tab/>
        <w:t>You have been hired by the NSA (National Security Agency)</w:t>
      </w:r>
      <w:r w:rsidR="009C5AA6">
        <w:t xml:space="preserve"> and you are a team member of the Java Spy team</w:t>
      </w:r>
      <w:r w:rsidR="001E03DB">
        <w:t>.  The NSA</w:t>
      </w:r>
      <w:r>
        <w:t xml:space="preserve"> want</w:t>
      </w:r>
      <w:r w:rsidR="001E03DB">
        <w:t>s</w:t>
      </w:r>
      <w:r>
        <w:t xml:space="preserve"> the ability to encrypt message</w:t>
      </w:r>
      <w:r w:rsidR="001E03DB">
        <w:t>s</w:t>
      </w:r>
      <w:r>
        <w:t xml:space="preserve"> (mix up a message) a</w:t>
      </w:r>
      <w:r w:rsidR="009C5AA6">
        <w:t>nd decrypt (</w:t>
      </w:r>
      <w:proofErr w:type="spellStart"/>
      <w:r w:rsidR="009C5AA6">
        <w:t>unMix</w:t>
      </w:r>
      <w:proofErr w:type="spellEnd"/>
      <w:r w:rsidR="009C5AA6">
        <w:t xml:space="preserve"> up a message) so they can communicate with other NSA spies in secret.  However, all the standard approaches have been compromise</w:t>
      </w:r>
      <w:r w:rsidR="001E03DB">
        <w:t>d (watch the 1992</w:t>
      </w:r>
      <w:r w:rsidR="009C5AA6">
        <w:t xml:space="preserve"> movie called Sneakers</w:t>
      </w:r>
      <w:r w:rsidR="0041774C">
        <w:t>,</w:t>
      </w:r>
      <w:r w:rsidR="00E4429A">
        <w:t xml:space="preserve"> or quantum computing</w:t>
      </w:r>
      <w:r w:rsidR="009C5AA6">
        <w:t>).   So</w:t>
      </w:r>
      <w:r w:rsidR="00F2680B">
        <w:t>,</w:t>
      </w:r>
      <w:r w:rsidR="009C5AA6">
        <w:t xml:space="preserve"> they have created a way to mix up a message and un-mix the message using the following approach </w:t>
      </w:r>
      <w:r w:rsidR="003F4FE6">
        <w:t>described</w:t>
      </w:r>
      <w:r w:rsidR="009C5AA6">
        <w:t xml:space="preserve"> below.  Good luck, this project will self-destruct in 5 minutes </w:t>
      </w:r>
      <w:r w:rsidR="009C5AA6">
        <w:sym w:font="Wingdings" w:char="F04A"/>
      </w:r>
      <w:r w:rsidR="009C5AA6">
        <w:t xml:space="preserve">. </w:t>
      </w:r>
    </w:p>
    <w:p w14:paraId="3D2AB08A" w14:textId="77777777" w:rsidR="0041127D" w:rsidRDefault="0041127D" w:rsidP="003906FA">
      <w:pPr>
        <w:outlineLvl w:val="0"/>
        <w:rPr>
          <w:rFonts w:ascii="Times New Roman" w:hAnsi="Times New Roman"/>
          <w:b/>
          <w:sz w:val="28"/>
        </w:rPr>
      </w:pPr>
    </w:p>
    <w:p w14:paraId="748BA35D" w14:textId="77777777" w:rsidR="003906FA" w:rsidRPr="00260823" w:rsidRDefault="003906FA" w:rsidP="003906FA">
      <w:pPr>
        <w:outlineLvl w:val="0"/>
        <w:rPr>
          <w:rFonts w:ascii="Times New Roman" w:hAnsi="Times New Roman"/>
          <w:b/>
          <w:sz w:val="28"/>
        </w:rPr>
      </w:pPr>
      <w:r w:rsidRPr="00260823">
        <w:rPr>
          <w:rFonts w:ascii="Times New Roman" w:hAnsi="Times New Roman"/>
          <w:b/>
          <w:sz w:val="28"/>
        </w:rPr>
        <w:t>Due Date</w:t>
      </w:r>
    </w:p>
    <w:p w14:paraId="2C072DBC" w14:textId="77777777" w:rsidR="003906FA" w:rsidRPr="00260823" w:rsidRDefault="003906FA" w:rsidP="003906FA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the beginning of the lab; see the schedule, last page of the syllabus. </w:t>
      </w:r>
    </w:p>
    <w:p w14:paraId="2A723E05" w14:textId="77777777" w:rsidR="003906FA" w:rsidRDefault="003906FA" w:rsidP="00423E99">
      <w:pPr>
        <w:outlineLvl w:val="0"/>
        <w:rPr>
          <w:rFonts w:ascii="Times New Roman" w:hAnsi="Times New Roman" w:cs="Times New Roman"/>
          <w:b/>
          <w:sz w:val="28"/>
        </w:rPr>
      </w:pPr>
    </w:p>
    <w:p w14:paraId="392D593F" w14:textId="77777777" w:rsidR="002A2919" w:rsidRPr="000F42D7" w:rsidRDefault="00EC3714" w:rsidP="00423E99">
      <w:pPr>
        <w:outlineLvl w:val="0"/>
        <w:rPr>
          <w:rFonts w:ascii="Times New Roman" w:hAnsi="Times New Roman" w:cs="Times New Roman"/>
          <w:b/>
          <w:sz w:val="28"/>
        </w:rPr>
      </w:pPr>
      <w:r w:rsidRPr="000F42D7">
        <w:rPr>
          <w:rFonts w:ascii="Times New Roman" w:hAnsi="Times New Roman" w:cs="Times New Roman"/>
          <w:b/>
          <w:sz w:val="28"/>
        </w:rPr>
        <w:t>Before Starting the Project</w:t>
      </w:r>
    </w:p>
    <w:p w14:paraId="1BC5A546" w14:textId="70D00A91" w:rsidR="008A489A" w:rsidRPr="000F42D7" w:rsidRDefault="00C3159C" w:rsidP="008A48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F42D7">
        <w:rPr>
          <w:rFonts w:ascii="Times New Roman" w:hAnsi="Times New Roman" w:cs="Times New Roman"/>
        </w:rPr>
        <w:t xml:space="preserve">Review </w:t>
      </w:r>
      <w:r w:rsidR="003E6316">
        <w:rPr>
          <w:rFonts w:ascii="Times New Roman" w:hAnsi="Times New Roman" w:cs="Times New Roman"/>
        </w:rPr>
        <w:t>all the Chapters that were covered in the</w:t>
      </w:r>
      <w:r w:rsidR="00017826">
        <w:rPr>
          <w:rFonts w:ascii="Times New Roman" w:hAnsi="Times New Roman" w:cs="Times New Roman"/>
        </w:rPr>
        <w:t xml:space="preserve"> </w:t>
      </w:r>
      <w:r w:rsidR="008D0159">
        <w:rPr>
          <w:rFonts w:ascii="Times New Roman" w:hAnsi="Times New Roman" w:cs="Times New Roman"/>
        </w:rPr>
        <w:t>CIS</w:t>
      </w:r>
      <w:r w:rsidR="008B0AF1" w:rsidRPr="000F42D7">
        <w:rPr>
          <w:rFonts w:ascii="Times New Roman" w:hAnsi="Times New Roman" w:cs="Times New Roman"/>
        </w:rPr>
        <w:t>163 book</w:t>
      </w:r>
    </w:p>
    <w:p w14:paraId="08622AAD" w14:textId="5D7D4CB2" w:rsidR="00260823" w:rsidRPr="000F42D7" w:rsidRDefault="00B91F84" w:rsidP="008A48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F42D7">
        <w:rPr>
          <w:rFonts w:ascii="Times New Roman" w:hAnsi="Times New Roman" w:cs="Times New Roman"/>
        </w:rPr>
        <w:t>Read this entire project description before starting</w:t>
      </w:r>
    </w:p>
    <w:p w14:paraId="390BE3D3" w14:textId="77777777" w:rsidR="00AE3A15" w:rsidRPr="000F42D7" w:rsidRDefault="00AE3A15">
      <w:pPr>
        <w:rPr>
          <w:rFonts w:ascii="Times New Roman" w:hAnsi="Times New Roman" w:cs="Times New Roman"/>
          <w:b/>
          <w:sz w:val="28"/>
        </w:rPr>
      </w:pPr>
    </w:p>
    <w:p w14:paraId="182FD93E" w14:textId="77777777" w:rsidR="003F0544" w:rsidRPr="000F42D7" w:rsidRDefault="003F0544" w:rsidP="00423E99">
      <w:pPr>
        <w:outlineLvl w:val="0"/>
        <w:rPr>
          <w:rFonts w:ascii="Times New Roman" w:hAnsi="Times New Roman" w:cs="Times New Roman"/>
          <w:b/>
          <w:sz w:val="28"/>
        </w:rPr>
      </w:pPr>
      <w:r w:rsidRPr="000F42D7">
        <w:rPr>
          <w:rFonts w:ascii="Times New Roman" w:hAnsi="Times New Roman" w:cs="Times New Roman"/>
          <w:b/>
          <w:sz w:val="28"/>
        </w:rPr>
        <w:t>Learning Ob</w:t>
      </w:r>
      <w:r w:rsidR="00E8307B" w:rsidRPr="000F42D7">
        <w:rPr>
          <w:rFonts w:ascii="Times New Roman" w:hAnsi="Times New Roman" w:cs="Times New Roman"/>
          <w:b/>
          <w:sz w:val="28"/>
        </w:rPr>
        <w:t>j</w:t>
      </w:r>
      <w:r w:rsidR="002A2919" w:rsidRPr="000F42D7">
        <w:rPr>
          <w:rFonts w:ascii="Times New Roman" w:hAnsi="Times New Roman" w:cs="Times New Roman"/>
          <w:b/>
          <w:sz w:val="28"/>
        </w:rPr>
        <w:t>ectives</w:t>
      </w:r>
    </w:p>
    <w:p w14:paraId="7EADCCDA" w14:textId="77777777" w:rsidR="002A2919" w:rsidRPr="000F42D7" w:rsidRDefault="002A2919">
      <w:pPr>
        <w:rPr>
          <w:rFonts w:ascii="Times New Roman" w:hAnsi="Times New Roman" w:cs="Times New Roman"/>
        </w:rPr>
      </w:pPr>
      <w:r w:rsidRPr="000F42D7">
        <w:rPr>
          <w:rFonts w:ascii="Times New Roman" w:hAnsi="Times New Roman" w:cs="Times New Roman"/>
        </w:rPr>
        <w:t xml:space="preserve">After completing this </w:t>
      </w:r>
      <w:proofErr w:type="gramStart"/>
      <w:r w:rsidRPr="000F42D7">
        <w:rPr>
          <w:rFonts w:ascii="Times New Roman" w:hAnsi="Times New Roman" w:cs="Times New Roman"/>
        </w:rPr>
        <w:t>project</w:t>
      </w:r>
      <w:proofErr w:type="gramEnd"/>
      <w:r w:rsidRPr="000F42D7">
        <w:rPr>
          <w:rFonts w:ascii="Times New Roman" w:hAnsi="Times New Roman" w:cs="Times New Roman"/>
        </w:rPr>
        <w:t xml:space="preserve"> you should be able to:</w:t>
      </w:r>
    </w:p>
    <w:p w14:paraId="57CB919E" w14:textId="6BD4CE7C" w:rsidR="00A14404" w:rsidRPr="000F42D7" w:rsidRDefault="00D37985" w:rsidP="00A144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and manipulate</w:t>
      </w:r>
      <w:r w:rsidR="00A14404" w:rsidRPr="000F42D7">
        <w:rPr>
          <w:rFonts w:ascii="Times New Roman" w:hAnsi="Times New Roman" w:cs="Times New Roman"/>
        </w:rPr>
        <w:t xml:space="preserve"> </w:t>
      </w:r>
      <w:r w:rsidR="00751943" w:rsidRPr="000F42D7">
        <w:rPr>
          <w:rFonts w:ascii="Times New Roman" w:hAnsi="Times New Roman" w:cs="Times New Roman"/>
        </w:rPr>
        <w:t>l</w:t>
      </w:r>
      <w:r w:rsidR="005D74CF" w:rsidRPr="000F42D7">
        <w:rPr>
          <w:rFonts w:ascii="Times New Roman" w:hAnsi="Times New Roman" w:cs="Times New Roman"/>
        </w:rPr>
        <w:t>inked list</w:t>
      </w:r>
      <w:r w:rsidR="00751943" w:rsidRPr="000F42D7">
        <w:rPr>
          <w:rFonts w:ascii="Times New Roman" w:hAnsi="Times New Roman" w:cs="Times New Roman"/>
        </w:rPr>
        <w:t>s</w:t>
      </w:r>
      <w:r w:rsidR="009D3EEB">
        <w:rPr>
          <w:rFonts w:ascii="Times New Roman" w:hAnsi="Times New Roman" w:cs="Times New Roman"/>
        </w:rPr>
        <w:t xml:space="preserve"> </w:t>
      </w:r>
      <w:r w:rsidR="003E6316">
        <w:rPr>
          <w:rFonts w:ascii="Times New Roman" w:hAnsi="Times New Roman" w:cs="Times New Roman"/>
        </w:rPr>
        <w:t>and structures</w:t>
      </w:r>
    </w:p>
    <w:p w14:paraId="379E3AE8" w14:textId="23ADF8C5" w:rsidR="00A14404" w:rsidRDefault="00751943" w:rsidP="00A144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0F42D7">
        <w:rPr>
          <w:rFonts w:ascii="Times New Roman" w:hAnsi="Times New Roman" w:cs="Times New Roman"/>
        </w:rPr>
        <w:t>Create</w:t>
      </w:r>
      <w:r w:rsidR="005D74CF" w:rsidRPr="000F42D7">
        <w:rPr>
          <w:rFonts w:ascii="Times New Roman" w:hAnsi="Times New Roman" w:cs="Times New Roman"/>
        </w:rPr>
        <w:t xml:space="preserve"> your own</w:t>
      </w:r>
      <w:r w:rsidR="00FF0D4F" w:rsidRPr="000F42D7">
        <w:rPr>
          <w:rFonts w:ascii="Times New Roman" w:hAnsi="Times New Roman" w:cs="Times New Roman"/>
        </w:rPr>
        <w:t xml:space="preserve"> OO</w:t>
      </w:r>
      <w:r w:rsidR="00D37985">
        <w:rPr>
          <w:rFonts w:ascii="Times New Roman" w:hAnsi="Times New Roman" w:cs="Times New Roman"/>
        </w:rPr>
        <w:t xml:space="preserve"> design</w:t>
      </w:r>
    </w:p>
    <w:p w14:paraId="4C46AE52" w14:textId="01FDA079" w:rsidR="00A14404" w:rsidRPr="000F42D7" w:rsidRDefault="00751943" w:rsidP="00A144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0F42D7">
        <w:rPr>
          <w:rFonts w:ascii="Times New Roman" w:hAnsi="Times New Roman" w:cs="Times New Roman"/>
        </w:rPr>
        <w:t>Write to and read from text files</w:t>
      </w:r>
    </w:p>
    <w:p w14:paraId="0F72F488" w14:textId="77777777" w:rsidR="007F4CC0" w:rsidRPr="000F42D7" w:rsidRDefault="007F4CC0" w:rsidP="006672B5">
      <w:pPr>
        <w:rPr>
          <w:rFonts w:ascii="Times New Roman" w:hAnsi="Times New Roman" w:cs="Times New Roman"/>
          <w:b/>
          <w:sz w:val="28"/>
        </w:rPr>
      </w:pPr>
    </w:p>
    <w:p w14:paraId="62B85E64" w14:textId="2D92326C" w:rsidR="000F42D7" w:rsidRPr="000F42D7" w:rsidRDefault="00B53D75" w:rsidP="00751943">
      <w:pPr>
        <w:jc w:val="both"/>
        <w:rPr>
          <w:rFonts w:ascii="Times New Roman" w:hAnsi="Times New Roman" w:cs="Times New Roman"/>
        </w:rPr>
      </w:pPr>
      <w:r w:rsidRPr="000F42D7">
        <w:rPr>
          <w:rFonts w:ascii="Times New Roman" w:hAnsi="Times New Roman" w:cs="Times New Roman"/>
          <w:b/>
          <w:sz w:val="28"/>
        </w:rPr>
        <w:t>Program D</w:t>
      </w:r>
      <w:r w:rsidR="00A14404" w:rsidRPr="000F42D7">
        <w:rPr>
          <w:rFonts w:ascii="Times New Roman" w:hAnsi="Times New Roman" w:cs="Times New Roman"/>
          <w:b/>
          <w:sz w:val="28"/>
        </w:rPr>
        <w:t>escription</w:t>
      </w:r>
    </w:p>
    <w:p w14:paraId="1A5691D5" w14:textId="12704681" w:rsidR="002845F2" w:rsidRDefault="00A14404" w:rsidP="00751943">
      <w:pPr>
        <w:jc w:val="both"/>
        <w:rPr>
          <w:rFonts w:ascii="Times New Roman" w:hAnsi="Times New Roman" w:cs="Times New Roman"/>
        </w:rPr>
      </w:pPr>
      <w:r w:rsidRPr="000F42D7">
        <w:rPr>
          <w:rFonts w:ascii="Times New Roman" w:hAnsi="Times New Roman" w:cs="Times New Roman"/>
        </w:rPr>
        <w:t xml:space="preserve">Your assignment is to </w:t>
      </w:r>
      <w:r w:rsidR="00A015A8">
        <w:rPr>
          <w:rFonts w:ascii="Times New Roman" w:hAnsi="Times New Roman" w:cs="Times New Roman"/>
        </w:rPr>
        <w:t>develop</w:t>
      </w:r>
      <w:r w:rsidR="00967AE3">
        <w:rPr>
          <w:rFonts w:ascii="Times New Roman" w:hAnsi="Times New Roman" w:cs="Times New Roman"/>
        </w:rPr>
        <w:t xml:space="preserve"> two programs</w:t>
      </w:r>
      <w:r w:rsidR="00D307F8">
        <w:rPr>
          <w:rFonts w:ascii="Times New Roman" w:hAnsi="Times New Roman" w:cs="Times New Roman"/>
        </w:rPr>
        <w:t xml:space="preserve"> (named: Mix.java and UnMix.java)</w:t>
      </w:r>
      <w:r w:rsidR="00967AE3">
        <w:rPr>
          <w:rFonts w:ascii="Times New Roman" w:hAnsi="Times New Roman" w:cs="Times New Roman"/>
        </w:rPr>
        <w:t xml:space="preserve"> </w:t>
      </w:r>
      <w:r w:rsidR="0088497F" w:rsidRPr="000F42D7">
        <w:rPr>
          <w:rFonts w:ascii="Times New Roman" w:hAnsi="Times New Roman" w:cs="Times New Roman"/>
        </w:rPr>
        <w:t xml:space="preserve">that </w:t>
      </w:r>
      <w:r w:rsidR="008D186A">
        <w:rPr>
          <w:rFonts w:ascii="Times New Roman" w:hAnsi="Times New Roman" w:cs="Times New Roman"/>
        </w:rPr>
        <w:t xml:space="preserve">allow </w:t>
      </w:r>
      <w:r w:rsidR="003E6316">
        <w:rPr>
          <w:rFonts w:ascii="Times New Roman" w:hAnsi="Times New Roman" w:cs="Times New Roman"/>
        </w:rPr>
        <w:t>user</w:t>
      </w:r>
      <w:r w:rsidR="008D186A">
        <w:rPr>
          <w:rFonts w:ascii="Times New Roman" w:hAnsi="Times New Roman" w:cs="Times New Roman"/>
        </w:rPr>
        <w:t>s</w:t>
      </w:r>
      <w:r w:rsidR="003E6316">
        <w:rPr>
          <w:rFonts w:ascii="Times New Roman" w:hAnsi="Times New Roman" w:cs="Times New Roman"/>
        </w:rPr>
        <w:t xml:space="preserve"> to </w:t>
      </w:r>
      <w:r w:rsidR="00371CDA">
        <w:rPr>
          <w:rFonts w:ascii="Times New Roman" w:hAnsi="Times New Roman" w:cs="Times New Roman"/>
        </w:rPr>
        <w:t>"mix</w:t>
      </w:r>
      <w:r w:rsidR="008D186A">
        <w:rPr>
          <w:rFonts w:ascii="Times New Roman" w:hAnsi="Times New Roman" w:cs="Times New Roman"/>
        </w:rPr>
        <w:t>" a secret message and un-mix</w:t>
      </w:r>
      <w:r w:rsidR="00967AE3">
        <w:rPr>
          <w:rFonts w:ascii="Times New Roman" w:hAnsi="Times New Roman" w:cs="Times New Roman"/>
        </w:rPr>
        <w:t xml:space="preserve"> the message</w:t>
      </w:r>
      <w:r w:rsidR="003E6316">
        <w:rPr>
          <w:rFonts w:ascii="Times New Roman" w:hAnsi="Times New Roman" w:cs="Times New Roman"/>
        </w:rPr>
        <w:t>, so to retrieve the original message</w:t>
      </w:r>
      <w:r w:rsidR="0088497F" w:rsidRPr="000F42D7">
        <w:rPr>
          <w:rFonts w:ascii="Times New Roman" w:hAnsi="Times New Roman" w:cs="Times New Roman"/>
        </w:rPr>
        <w:t>.</w:t>
      </w:r>
      <w:r w:rsidR="00A015A8">
        <w:rPr>
          <w:rFonts w:ascii="Times New Roman" w:hAnsi="Times New Roman" w:cs="Times New Roman"/>
        </w:rPr>
        <w:t xml:space="preserve"> </w:t>
      </w:r>
      <w:r w:rsidR="003E6316">
        <w:rPr>
          <w:rFonts w:ascii="Times New Roman" w:hAnsi="Times New Roman" w:cs="Times New Roman"/>
        </w:rPr>
        <w:t xml:space="preserve">A </w:t>
      </w:r>
      <w:r w:rsidR="00967AE3">
        <w:rPr>
          <w:rFonts w:ascii="Times New Roman" w:hAnsi="Times New Roman" w:cs="Times New Roman"/>
        </w:rPr>
        <w:t>simple</w:t>
      </w:r>
      <w:r w:rsidR="003E6316">
        <w:rPr>
          <w:rFonts w:ascii="Times New Roman" w:hAnsi="Times New Roman" w:cs="Times New Roman"/>
        </w:rPr>
        <w:t xml:space="preserve"> demonstration of the program will be done in class.  </w:t>
      </w:r>
      <w:r w:rsidR="00847118">
        <w:rPr>
          <w:rFonts w:ascii="Times New Roman" w:hAnsi="Times New Roman" w:cs="Times New Roman"/>
        </w:rPr>
        <w:t>In more detail</w:t>
      </w:r>
      <w:r w:rsidR="003E6316">
        <w:rPr>
          <w:rFonts w:ascii="Times New Roman" w:hAnsi="Times New Roman" w:cs="Times New Roman"/>
        </w:rPr>
        <w:t xml:space="preserve">, </w:t>
      </w:r>
      <w:r w:rsidR="00847118">
        <w:rPr>
          <w:rFonts w:ascii="Times New Roman" w:hAnsi="Times New Roman" w:cs="Times New Roman"/>
        </w:rPr>
        <w:t xml:space="preserve">first </w:t>
      </w:r>
      <w:r w:rsidR="003E6316">
        <w:rPr>
          <w:rFonts w:ascii="Times New Roman" w:hAnsi="Times New Roman" w:cs="Times New Roman"/>
        </w:rPr>
        <w:t xml:space="preserve">create a program called </w:t>
      </w:r>
      <w:r w:rsidR="00967AE3">
        <w:rPr>
          <w:rFonts w:ascii="Times New Roman" w:hAnsi="Times New Roman" w:cs="Times New Roman"/>
        </w:rPr>
        <w:t>"Mix"</w:t>
      </w:r>
      <w:r w:rsidR="003E6316">
        <w:rPr>
          <w:rFonts w:ascii="Times New Roman" w:hAnsi="Times New Roman" w:cs="Times New Roman"/>
        </w:rPr>
        <w:t xml:space="preserve"> that will</w:t>
      </w:r>
      <w:r w:rsidR="002845F2">
        <w:rPr>
          <w:rFonts w:ascii="Times New Roman" w:hAnsi="Times New Roman" w:cs="Times New Roman"/>
        </w:rPr>
        <w:t>:</w:t>
      </w:r>
    </w:p>
    <w:p w14:paraId="36D9DC66" w14:textId="45ADA7BB" w:rsidR="00FB21EB" w:rsidRDefault="002845F2" w:rsidP="002845F2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3E6316" w:rsidRPr="002845F2">
        <w:rPr>
          <w:rFonts w:ascii="Times New Roman" w:hAnsi="Times New Roman" w:cs="Times New Roman"/>
        </w:rPr>
        <w:t xml:space="preserve">ccept a string as </w:t>
      </w:r>
      <w:r w:rsidR="008D186A" w:rsidRPr="002845F2"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/>
        </w:rPr>
        <w:t xml:space="preserve"> from the command line.</w:t>
      </w:r>
    </w:p>
    <w:p w14:paraId="09F47050" w14:textId="33FC4003" w:rsidR="00CE23AE" w:rsidRPr="00222625" w:rsidRDefault="002845F2" w:rsidP="002845F2">
      <w:pPr>
        <w:pStyle w:val="ListParagraph"/>
        <w:numPr>
          <w:ilvl w:val="0"/>
          <w:numId w:val="44"/>
        </w:numPr>
        <w:jc w:val="both"/>
      </w:pPr>
      <w:r w:rsidRPr="002845F2">
        <w:rPr>
          <w:rFonts w:ascii="Times New Roman" w:hAnsi="Times New Roman" w:cs="Times New Roman"/>
        </w:rPr>
        <w:t>P</w:t>
      </w:r>
      <w:r w:rsidR="008D186A" w:rsidRPr="002845F2">
        <w:rPr>
          <w:rFonts w:ascii="Times New Roman" w:hAnsi="Times New Roman" w:cs="Times New Roman"/>
        </w:rPr>
        <w:t>lace that string into a</w:t>
      </w:r>
      <w:r w:rsidR="003E6316" w:rsidRPr="002845F2">
        <w:rPr>
          <w:rFonts w:ascii="Times New Roman" w:hAnsi="Times New Roman" w:cs="Times New Roman"/>
        </w:rPr>
        <w:t xml:space="preserve"> linked list. </w:t>
      </w:r>
      <w:r w:rsidR="003E6316" w:rsidRPr="002845F2">
        <w:rPr>
          <w:b/>
          <w:u w:val="single"/>
        </w:rPr>
        <w:t xml:space="preserve">Use a </w:t>
      </w:r>
      <w:r w:rsidR="00CE23AE">
        <w:rPr>
          <w:b/>
          <w:u w:val="single"/>
        </w:rPr>
        <w:t>double</w:t>
      </w:r>
      <w:r w:rsidR="003E6316" w:rsidRPr="002845F2">
        <w:rPr>
          <w:b/>
          <w:u w:val="single"/>
        </w:rPr>
        <w:t xml:space="preserve"> Linked list with </w:t>
      </w:r>
      <w:r w:rsidR="00C84E16">
        <w:rPr>
          <w:b/>
          <w:u w:val="single"/>
        </w:rPr>
        <w:t>NO</w:t>
      </w:r>
      <w:r w:rsidR="003E6316" w:rsidRPr="002845F2">
        <w:rPr>
          <w:b/>
          <w:u w:val="single"/>
        </w:rPr>
        <w:t xml:space="preserve"> tail pointer</w:t>
      </w:r>
      <w:r w:rsidR="00D5093F" w:rsidRPr="002845F2">
        <w:rPr>
          <w:b/>
          <w:u w:val="single"/>
        </w:rPr>
        <w:t xml:space="preserve"> where each node </w:t>
      </w:r>
      <w:r w:rsidR="008C7E47">
        <w:rPr>
          <w:b/>
          <w:u w:val="single"/>
        </w:rPr>
        <w:t>represents a</w:t>
      </w:r>
      <w:r w:rsidR="00D5093F" w:rsidRPr="002845F2">
        <w:rPr>
          <w:b/>
          <w:u w:val="single"/>
        </w:rPr>
        <w:t xml:space="preserve"> single character</w:t>
      </w:r>
      <w:r w:rsidR="003E6316" w:rsidRPr="002845F2">
        <w:rPr>
          <w:b/>
          <w:u w:val="single"/>
        </w:rPr>
        <w:t>.</w:t>
      </w:r>
      <w:r w:rsidR="008C7E47">
        <w:rPr>
          <w:b/>
          <w:u w:val="single"/>
        </w:rPr>
        <w:t xml:space="preserve"> </w:t>
      </w:r>
    </w:p>
    <w:p w14:paraId="340A8AEE" w14:textId="71C29EA9" w:rsidR="00222625" w:rsidRPr="00CE23AE" w:rsidRDefault="00222625" w:rsidP="002845F2">
      <w:pPr>
        <w:pStyle w:val="ListParagraph"/>
        <w:numPr>
          <w:ilvl w:val="0"/>
          <w:numId w:val="44"/>
        </w:numPr>
        <w:jc w:val="both"/>
      </w:pPr>
      <w:r>
        <w:t>Preform the commands given by the user</w:t>
      </w:r>
    </w:p>
    <w:p w14:paraId="72A7B8E4" w14:textId="77777777" w:rsidR="00CE23AE" w:rsidRDefault="00CE23AE" w:rsidP="00222625">
      <w:pPr>
        <w:jc w:val="both"/>
      </w:pPr>
    </w:p>
    <w:p w14:paraId="15CA0064" w14:textId="0811687F" w:rsidR="003E6316" w:rsidRDefault="00222625" w:rsidP="002845F2">
      <w:pPr>
        <w:pStyle w:val="ListParagraph"/>
        <w:numPr>
          <w:ilvl w:val="0"/>
          <w:numId w:val="44"/>
        </w:numPr>
        <w:jc w:val="both"/>
      </w:pPr>
      <w:proofErr w:type="gramStart"/>
      <w:r>
        <w:t xml:space="preserve">run </w:t>
      </w:r>
      <w:r w:rsidR="007B61A3">
        <w:t xml:space="preserve"> </w:t>
      </w:r>
      <w:proofErr w:type="spellStart"/>
      <w:r w:rsidR="007B61A3">
        <w:t>UnMix</w:t>
      </w:r>
      <w:proofErr w:type="spellEnd"/>
      <w:proofErr w:type="gramEnd"/>
      <w:r w:rsidR="007B61A3">
        <w:t xml:space="preserve"> </w:t>
      </w:r>
      <w:proofErr w:type="spellStart"/>
      <w:r w:rsidR="007B61A3">
        <w:t>progam</w:t>
      </w:r>
      <w:proofErr w:type="spellEnd"/>
      <w:r w:rsidR="007B61A3">
        <w:t xml:space="preserve"> that retrieves the original message.</w:t>
      </w:r>
    </w:p>
    <w:p w14:paraId="60537FA0" w14:textId="32D9CC46" w:rsidR="002845F2" w:rsidRDefault="002845F2" w:rsidP="002845F2">
      <w:pPr>
        <w:pStyle w:val="ListParagraph"/>
        <w:numPr>
          <w:ilvl w:val="0"/>
          <w:numId w:val="44"/>
        </w:numPr>
        <w:jc w:val="both"/>
      </w:pPr>
      <w:r>
        <w:t>Use the following to guide your program’s users experience.</w:t>
      </w:r>
    </w:p>
    <w:p w14:paraId="687E6362" w14:textId="77777777" w:rsidR="00847118" w:rsidRDefault="00847118" w:rsidP="00847118">
      <w:pPr>
        <w:jc w:val="both"/>
      </w:pPr>
    </w:p>
    <w:p w14:paraId="4D7AE742" w14:textId="0049530F" w:rsidR="003E6316" w:rsidRDefault="00B306F0" w:rsidP="00751943">
      <w:pPr>
        <w:jc w:val="both"/>
        <w:rPr>
          <w:b/>
        </w:rPr>
      </w:pPr>
      <w:r>
        <w:rPr>
          <w:b/>
        </w:rPr>
        <w:t xml:space="preserve">A Very </w:t>
      </w:r>
      <w:r w:rsidR="00D5093F" w:rsidRPr="001E03DB">
        <w:rPr>
          <w:b/>
        </w:rPr>
        <w:t>Simple</w:t>
      </w:r>
      <w:r w:rsidR="003E6316" w:rsidRPr="001E03DB">
        <w:rPr>
          <w:b/>
        </w:rPr>
        <w:t xml:space="preserve"> example</w:t>
      </w:r>
      <w:r w:rsidR="00D5093F" w:rsidRPr="001E03DB">
        <w:rPr>
          <w:b/>
        </w:rPr>
        <w:t xml:space="preserve"> using the comman</w:t>
      </w:r>
      <w:r w:rsidR="00D307F8" w:rsidRPr="001E03DB">
        <w:rPr>
          <w:b/>
        </w:rPr>
        <w:t>d above and executing the "Mix" program</w:t>
      </w:r>
      <w:r w:rsidR="003E6316" w:rsidRPr="001E03DB">
        <w:rPr>
          <w:b/>
        </w:rPr>
        <w:t xml:space="preserve">: </w:t>
      </w:r>
    </w:p>
    <w:p w14:paraId="18041189" w14:textId="28580A63" w:rsidR="00480C5D" w:rsidRDefault="00480C5D" w:rsidP="00751943">
      <w:pPr>
        <w:jc w:val="both"/>
        <w:rPr>
          <w:b/>
        </w:rPr>
      </w:pPr>
      <w:r>
        <w:rPr>
          <w:b/>
        </w:rPr>
        <w:t xml:space="preserve">(a </w:t>
      </w:r>
      <w:proofErr w:type="gramStart"/>
      <w:r>
        <w:rPr>
          <w:b/>
        </w:rPr>
        <w:t>more</w:t>
      </w:r>
      <w:r w:rsidR="00D131B3">
        <w:rPr>
          <w:b/>
        </w:rPr>
        <w:t xml:space="preserve"> full and</w:t>
      </w:r>
      <w:r>
        <w:rPr>
          <w:b/>
        </w:rPr>
        <w:t xml:space="preserve"> complex</w:t>
      </w:r>
      <w:proofErr w:type="gramEnd"/>
      <w:r>
        <w:rPr>
          <w:b/>
        </w:rPr>
        <w:t xml:space="preserve"> example is below)</w:t>
      </w:r>
    </w:p>
    <w:p w14:paraId="35FBD2DC" w14:textId="18D507AF" w:rsidR="00480C5D" w:rsidRDefault="00480C5D" w:rsidP="00751943">
      <w:pPr>
        <w:jc w:val="both"/>
        <w:rPr>
          <w:b/>
        </w:rPr>
      </w:pPr>
    </w:p>
    <w:p w14:paraId="3F947C2C" w14:textId="77777777" w:rsidR="00480C5D" w:rsidRPr="001E03DB" w:rsidRDefault="00480C5D" w:rsidP="00751943">
      <w:pPr>
        <w:jc w:val="both"/>
        <w:rPr>
          <w:b/>
        </w:rPr>
      </w:pPr>
    </w:p>
    <w:p w14:paraId="39E947AD" w14:textId="279C7E5C" w:rsidR="00EA7704" w:rsidRPr="00967AE3" w:rsidRDefault="00EA7704" w:rsidP="00EA770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67AE3">
        <w:rPr>
          <w:rFonts w:ascii="Courier" w:hAnsi="Courier"/>
          <w:sz w:val="20"/>
          <w:szCs w:val="20"/>
        </w:rPr>
        <w:tab/>
      </w:r>
      <w:r w:rsidR="00847118">
        <w:rPr>
          <w:rFonts w:ascii="Courier" w:hAnsi="Courier"/>
          <w:sz w:val="20"/>
          <w:szCs w:val="20"/>
        </w:rPr>
        <w:t>j</w:t>
      </w:r>
      <w:r w:rsidR="002845F2">
        <w:rPr>
          <w:rFonts w:ascii="Courier" w:hAnsi="Courier"/>
          <w:sz w:val="20"/>
          <w:szCs w:val="20"/>
        </w:rPr>
        <w:t xml:space="preserve">ava mix </w:t>
      </w:r>
      <w:r w:rsidRPr="00967AE3">
        <w:rPr>
          <w:rFonts w:ascii="Courier" w:hAnsi="Courier"/>
          <w:sz w:val="20"/>
          <w:szCs w:val="20"/>
        </w:rPr>
        <w:t>This is a secret message</w:t>
      </w:r>
      <w:r w:rsidR="00847118">
        <w:rPr>
          <w:rFonts w:ascii="Courier" w:hAnsi="Courier"/>
          <w:sz w:val="20"/>
          <w:szCs w:val="20"/>
        </w:rPr>
        <w:t xml:space="preserve"> </w:t>
      </w:r>
      <w:r w:rsidR="00847118">
        <w:rPr>
          <w:rFonts w:ascii="Courier" w:hAnsi="Courier"/>
          <w:sz w:val="20"/>
          <w:szCs w:val="20"/>
        </w:rPr>
        <w:tab/>
      </w:r>
      <w:r w:rsidR="00847118">
        <w:rPr>
          <w:rFonts w:ascii="Courier" w:hAnsi="Courier"/>
          <w:sz w:val="20"/>
          <w:szCs w:val="20"/>
        </w:rPr>
        <w:tab/>
        <w:t xml:space="preserve"> (in </w:t>
      </w:r>
      <w:r w:rsidR="0045022E">
        <w:rPr>
          <w:rFonts w:ascii="Courier" w:hAnsi="Courier"/>
          <w:sz w:val="20"/>
          <w:szCs w:val="20"/>
        </w:rPr>
        <w:t>IntelliJ</w:t>
      </w:r>
      <w:r w:rsidR="00847118">
        <w:rPr>
          <w:rFonts w:ascii="Courier" w:hAnsi="Courier"/>
          <w:sz w:val="20"/>
          <w:szCs w:val="20"/>
        </w:rPr>
        <w:t>, you will have to configure the run/arguments)</w:t>
      </w:r>
    </w:p>
    <w:p w14:paraId="08977B12" w14:textId="77777777" w:rsidR="00EA7704" w:rsidRPr="00967AE3" w:rsidRDefault="00EA7704" w:rsidP="00EA770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</w:p>
    <w:p w14:paraId="65EF3888" w14:textId="77777777" w:rsidR="00A90CF2" w:rsidRPr="00A90CF2" w:rsidRDefault="00A90CF2" w:rsidP="00A90C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90CF2">
        <w:rPr>
          <w:rFonts w:ascii="Courier New" w:hAnsi="Courier New" w:cs="Courier New"/>
          <w:color w:val="000000"/>
          <w:sz w:val="20"/>
          <w:szCs w:val="20"/>
        </w:rPr>
        <w:t>Message:</w:t>
      </w:r>
    </w:p>
    <w:p w14:paraId="2558B3EA" w14:textId="77777777" w:rsidR="00A90CF2" w:rsidRPr="00A90CF2" w:rsidRDefault="00A90CF2" w:rsidP="00A90C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90CF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90CF2">
        <w:rPr>
          <w:rFonts w:ascii="Courier New" w:hAnsi="Courier New" w:cs="Courier New"/>
          <w:color w:val="000000"/>
          <w:sz w:val="20"/>
          <w:szCs w:val="20"/>
        </w:rPr>
        <w:t>0  1</w:t>
      </w:r>
      <w:proofErr w:type="gramEnd"/>
      <w:r w:rsidRPr="00A90CF2">
        <w:rPr>
          <w:rFonts w:ascii="Courier New" w:hAnsi="Courier New" w:cs="Courier New"/>
          <w:color w:val="000000"/>
          <w:sz w:val="20"/>
          <w:szCs w:val="20"/>
        </w:rPr>
        <w:t xml:space="preserve">  2  3  4  5  6  7  8  9 10 11 12 13 14 15 16 17 18 19 20 21 22 23 24</w:t>
      </w:r>
    </w:p>
    <w:p w14:paraId="56FAF12C" w14:textId="77777777" w:rsidR="00A90CF2" w:rsidRPr="00A90CF2" w:rsidRDefault="00A90CF2" w:rsidP="00A90C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90CF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90CF2">
        <w:rPr>
          <w:rFonts w:ascii="Courier New" w:hAnsi="Courier New" w:cs="Courier New"/>
          <w:color w:val="000000"/>
          <w:sz w:val="20"/>
          <w:szCs w:val="20"/>
        </w:rPr>
        <w:t>T  h</w:t>
      </w:r>
      <w:proofErr w:type="gramEnd"/>
      <w:r w:rsidRPr="00A90CF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A90CF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90CF2">
        <w:rPr>
          <w:rFonts w:ascii="Courier New" w:hAnsi="Courier New" w:cs="Courier New"/>
          <w:color w:val="000000"/>
          <w:sz w:val="20"/>
          <w:szCs w:val="20"/>
        </w:rPr>
        <w:t xml:space="preserve">  s     </w:t>
      </w:r>
      <w:proofErr w:type="spellStart"/>
      <w:r w:rsidRPr="00A90CF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90CF2">
        <w:rPr>
          <w:rFonts w:ascii="Courier New" w:hAnsi="Courier New" w:cs="Courier New"/>
          <w:color w:val="000000"/>
          <w:sz w:val="20"/>
          <w:szCs w:val="20"/>
        </w:rPr>
        <w:t xml:space="preserve">  s     a     s  e  c  r  e  t     m  e  s  </w:t>
      </w:r>
      <w:proofErr w:type="spellStart"/>
      <w:r w:rsidRPr="00A90CF2">
        <w:rPr>
          <w:rFonts w:ascii="Courier New" w:hAnsi="Courier New" w:cs="Courier New"/>
          <w:color w:val="000000"/>
          <w:sz w:val="20"/>
          <w:szCs w:val="20"/>
        </w:rPr>
        <w:t>s</w:t>
      </w:r>
      <w:proofErr w:type="spellEnd"/>
      <w:r w:rsidRPr="00A90CF2">
        <w:rPr>
          <w:rFonts w:ascii="Courier New" w:hAnsi="Courier New" w:cs="Courier New"/>
          <w:color w:val="000000"/>
          <w:sz w:val="20"/>
          <w:szCs w:val="20"/>
        </w:rPr>
        <w:t xml:space="preserve">  a  g  e   </w:t>
      </w:r>
    </w:p>
    <w:p w14:paraId="740304AA" w14:textId="77777777" w:rsidR="00A90CF2" w:rsidRPr="00A90CF2" w:rsidRDefault="00A90CF2" w:rsidP="00A90C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90CF2">
        <w:rPr>
          <w:rFonts w:ascii="Courier New" w:hAnsi="Courier New" w:cs="Courier New"/>
          <w:color w:val="000000"/>
          <w:sz w:val="20"/>
          <w:szCs w:val="20"/>
        </w:rPr>
        <w:lastRenderedPageBreak/>
        <w:t>Command:</w:t>
      </w:r>
    </w:p>
    <w:p w14:paraId="32D6EC3D" w14:textId="77777777" w:rsidR="00A90CF2" w:rsidRPr="00A90CF2" w:rsidRDefault="00A90CF2" w:rsidP="00A90C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90CF2">
        <w:rPr>
          <w:rFonts w:ascii="Courier New" w:hAnsi="Courier New" w:cs="Courier New"/>
          <w:color w:val="00C87D"/>
          <w:sz w:val="20"/>
          <w:szCs w:val="20"/>
        </w:rPr>
        <w:t>b a 0</w:t>
      </w:r>
    </w:p>
    <w:p w14:paraId="7A31AB03" w14:textId="77777777" w:rsidR="00A90CF2" w:rsidRPr="00A90CF2" w:rsidRDefault="00A90CF2" w:rsidP="00A90C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90CF2">
        <w:rPr>
          <w:rFonts w:ascii="Courier New" w:hAnsi="Courier New" w:cs="Courier New"/>
          <w:color w:val="000000"/>
          <w:sz w:val="20"/>
          <w:szCs w:val="20"/>
        </w:rPr>
        <w:t>Message:</w:t>
      </w:r>
    </w:p>
    <w:p w14:paraId="5E7A7D89" w14:textId="77777777" w:rsidR="00A90CF2" w:rsidRPr="00A90CF2" w:rsidRDefault="00A90CF2" w:rsidP="00A90C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90CF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90CF2">
        <w:rPr>
          <w:rFonts w:ascii="Courier New" w:hAnsi="Courier New" w:cs="Courier New"/>
          <w:color w:val="000000"/>
          <w:sz w:val="20"/>
          <w:szCs w:val="20"/>
        </w:rPr>
        <w:t>0  1</w:t>
      </w:r>
      <w:proofErr w:type="gramEnd"/>
      <w:r w:rsidRPr="00A90CF2">
        <w:rPr>
          <w:rFonts w:ascii="Courier New" w:hAnsi="Courier New" w:cs="Courier New"/>
          <w:color w:val="000000"/>
          <w:sz w:val="20"/>
          <w:szCs w:val="20"/>
        </w:rPr>
        <w:t xml:space="preserve">  2  3  4  5  6  7  8  9 10 11 12 13 14 15 16 17 18 19 20 21 22 23 24 25</w:t>
      </w:r>
    </w:p>
    <w:p w14:paraId="1C2EDCE5" w14:textId="77777777" w:rsidR="00A90CF2" w:rsidRPr="00A90CF2" w:rsidRDefault="00A90CF2" w:rsidP="00A90C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90CF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90CF2">
        <w:rPr>
          <w:rFonts w:ascii="Courier New" w:hAnsi="Courier New" w:cs="Courier New"/>
          <w:color w:val="000000"/>
          <w:sz w:val="20"/>
          <w:szCs w:val="20"/>
        </w:rPr>
        <w:t>a  T</w:t>
      </w:r>
      <w:proofErr w:type="gramEnd"/>
      <w:r w:rsidRPr="00A90CF2">
        <w:rPr>
          <w:rFonts w:ascii="Courier New" w:hAnsi="Courier New" w:cs="Courier New"/>
          <w:color w:val="000000"/>
          <w:sz w:val="20"/>
          <w:szCs w:val="20"/>
        </w:rPr>
        <w:t xml:space="preserve">  h  </w:t>
      </w:r>
      <w:proofErr w:type="spellStart"/>
      <w:r w:rsidRPr="00A90CF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90CF2">
        <w:rPr>
          <w:rFonts w:ascii="Courier New" w:hAnsi="Courier New" w:cs="Courier New"/>
          <w:color w:val="000000"/>
          <w:sz w:val="20"/>
          <w:szCs w:val="20"/>
        </w:rPr>
        <w:t xml:space="preserve">  s     </w:t>
      </w:r>
      <w:proofErr w:type="spellStart"/>
      <w:r w:rsidRPr="00A90CF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90CF2">
        <w:rPr>
          <w:rFonts w:ascii="Courier New" w:hAnsi="Courier New" w:cs="Courier New"/>
          <w:color w:val="000000"/>
          <w:sz w:val="20"/>
          <w:szCs w:val="20"/>
        </w:rPr>
        <w:t xml:space="preserve">  s     a     s  e  c  r  e  t     m  e  s  </w:t>
      </w:r>
      <w:proofErr w:type="spellStart"/>
      <w:r w:rsidRPr="00A90CF2">
        <w:rPr>
          <w:rFonts w:ascii="Courier New" w:hAnsi="Courier New" w:cs="Courier New"/>
          <w:color w:val="000000"/>
          <w:sz w:val="20"/>
          <w:szCs w:val="20"/>
        </w:rPr>
        <w:t>s</w:t>
      </w:r>
      <w:proofErr w:type="spellEnd"/>
      <w:r w:rsidRPr="00A90CF2">
        <w:rPr>
          <w:rFonts w:ascii="Courier New" w:hAnsi="Courier New" w:cs="Courier New"/>
          <w:color w:val="000000"/>
          <w:sz w:val="20"/>
          <w:szCs w:val="20"/>
        </w:rPr>
        <w:t xml:space="preserve">  a  g  e   </w:t>
      </w:r>
    </w:p>
    <w:p w14:paraId="4CDCF4CA" w14:textId="77777777" w:rsidR="00A90CF2" w:rsidRPr="00A90CF2" w:rsidRDefault="00A90CF2" w:rsidP="00A90C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90CF2">
        <w:rPr>
          <w:rFonts w:ascii="Courier New" w:hAnsi="Courier New" w:cs="Courier New"/>
          <w:color w:val="000000"/>
          <w:sz w:val="20"/>
          <w:szCs w:val="20"/>
        </w:rPr>
        <w:t>Command:</w:t>
      </w:r>
    </w:p>
    <w:p w14:paraId="53A7BAAE" w14:textId="3D58FD80" w:rsidR="00A90CF2" w:rsidRPr="00A90CF2" w:rsidRDefault="00A90CF2" w:rsidP="00A90C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90CF2">
        <w:rPr>
          <w:rFonts w:ascii="Courier New" w:hAnsi="Courier New" w:cs="Courier New"/>
          <w:color w:val="00C87D"/>
          <w:sz w:val="20"/>
          <w:szCs w:val="20"/>
        </w:rPr>
        <w:t>Q Key</w:t>
      </w:r>
    </w:p>
    <w:p w14:paraId="7E16281A" w14:textId="49A4528D" w:rsidR="00A90CF2" w:rsidRDefault="00A90CF2" w:rsidP="00A90CF2">
      <w:pPr>
        <w:rPr>
          <w:b/>
        </w:rPr>
      </w:pPr>
      <w:r w:rsidRPr="00A90CF2">
        <w:rPr>
          <w:rFonts w:ascii="Courier New" w:hAnsi="Courier New" w:cs="Courier New"/>
          <w:color w:val="000000"/>
          <w:sz w:val="20"/>
          <w:szCs w:val="20"/>
        </w:rPr>
        <w:t xml:space="preserve">Final mixed up message: </w:t>
      </w:r>
      <w:r w:rsidR="009E7537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r w:rsidRPr="00A90CF2">
        <w:rPr>
          <w:rFonts w:ascii="Courier New" w:hAnsi="Courier New" w:cs="Courier New"/>
          <w:color w:val="000000"/>
          <w:sz w:val="20"/>
          <w:szCs w:val="20"/>
        </w:rPr>
        <w:t>aThis</w:t>
      </w:r>
      <w:proofErr w:type="spellEnd"/>
      <w:r w:rsidRPr="00A90CF2">
        <w:rPr>
          <w:rFonts w:ascii="Courier New" w:hAnsi="Courier New" w:cs="Courier New"/>
          <w:color w:val="000000"/>
          <w:sz w:val="20"/>
          <w:szCs w:val="20"/>
        </w:rPr>
        <w:t xml:space="preserve"> is a secret message </w:t>
      </w:r>
      <w:r w:rsidR="009E7537">
        <w:rPr>
          <w:rFonts w:ascii="Courier New" w:hAnsi="Courier New" w:cs="Courier New"/>
          <w:color w:val="000000"/>
          <w:sz w:val="20"/>
          <w:szCs w:val="20"/>
        </w:rPr>
        <w:t>“</w:t>
      </w:r>
      <w:r w:rsidR="002B395D" w:rsidRPr="002B395D">
        <w:rPr>
          <w:b/>
        </w:rPr>
        <w:tab/>
      </w:r>
    </w:p>
    <w:p w14:paraId="03678445" w14:textId="77777777" w:rsidR="00A90CF2" w:rsidRDefault="00A90CF2" w:rsidP="00A90CF2">
      <w:pPr>
        <w:rPr>
          <w:b/>
        </w:rPr>
      </w:pPr>
    </w:p>
    <w:p w14:paraId="52167CDD" w14:textId="0750E005" w:rsidR="002B395D" w:rsidRPr="002B395D" w:rsidRDefault="002B395D" w:rsidP="00A90CF2">
      <w:pPr>
        <w:rPr>
          <w:b/>
        </w:rPr>
      </w:pPr>
      <w:r w:rsidRPr="002B395D">
        <w:rPr>
          <w:b/>
        </w:rPr>
        <w:t xml:space="preserve">(Notice: the mixed-up message should be in </w:t>
      </w:r>
      <w:r w:rsidR="009E7537">
        <w:rPr>
          <w:b/>
        </w:rPr>
        <w:t xml:space="preserve">double </w:t>
      </w:r>
      <w:r w:rsidRPr="002B395D">
        <w:rPr>
          <w:b/>
        </w:rPr>
        <w:t>quotes because of spaces in the message)</w:t>
      </w:r>
    </w:p>
    <w:p w14:paraId="0C909544" w14:textId="6ED3E574" w:rsidR="00D307F8" w:rsidRDefault="00967AE3" w:rsidP="006672B5">
      <w:r>
        <w:tab/>
      </w:r>
    </w:p>
    <w:p w14:paraId="1728504B" w14:textId="537DCC0A" w:rsidR="002845F2" w:rsidRPr="002845F2" w:rsidRDefault="002845F2" w:rsidP="002845F2">
      <w:pPr>
        <w:rPr>
          <w:b/>
          <w:u w:val="single"/>
        </w:rPr>
      </w:pPr>
      <w:r w:rsidRPr="00B05FB4">
        <w:rPr>
          <w:b/>
          <w:u w:val="single"/>
        </w:rPr>
        <w:t>Here is the</w:t>
      </w:r>
      <w:r>
        <w:rPr>
          <w:b/>
          <w:u w:val="single"/>
        </w:rPr>
        <w:t xml:space="preserve"> initial set of</w:t>
      </w:r>
      <w:r w:rsidRPr="00B05FB4">
        <w:rPr>
          <w:b/>
          <w:u w:val="single"/>
        </w:rPr>
        <w:t xml:space="preserve"> commands</w:t>
      </w:r>
      <w:r w:rsidR="009F52B0">
        <w:rPr>
          <w:b/>
          <w:u w:val="single"/>
        </w:rPr>
        <w:t>:</w:t>
      </w:r>
    </w:p>
    <w:p w14:paraId="5569DD88" w14:textId="08359F83" w:rsidR="002845F2" w:rsidRDefault="002845F2" w:rsidP="004212D3">
      <w:pPr>
        <w:widowControl w:val="0"/>
        <w:autoSpaceDE w:val="0"/>
        <w:autoSpaceDN w:val="0"/>
        <w:adjustRightInd w:val="0"/>
        <w:ind w:left="720" w:hanging="90"/>
      </w:pPr>
      <w:r>
        <w:rPr>
          <w:b/>
        </w:rPr>
        <w:t>Q</w:t>
      </w:r>
      <w:r w:rsidRPr="00F966B1">
        <w:rPr>
          <w:b/>
        </w:rPr>
        <w:t xml:space="preserve"> filename</w:t>
      </w:r>
      <w:r>
        <w:t xml:space="preserve"> </w:t>
      </w:r>
      <w:r w:rsidR="004212D3">
        <w:t xml:space="preserve">   </w:t>
      </w:r>
      <w:r w:rsidRPr="0041127D">
        <w:t>means, quit</w:t>
      </w:r>
      <w:r>
        <w:t>! (Important, please print to the screen the final mixed up</w:t>
      </w:r>
    </w:p>
    <w:p w14:paraId="6D62A7D2" w14:textId="4CE6CAC8" w:rsidR="002845F2" w:rsidRDefault="002845F2" w:rsidP="004212D3">
      <w:pPr>
        <w:widowControl w:val="0"/>
        <w:autoSpaceDE w:val="0"/>
        <w:autoSpaceDN w:val="0"/>
        <w:adjustRightInd w:val="0"/>
        <w:ind w:left="3600" w:hanging="90"/>
      </w:pPr>
      <w:r>
        <w:t xml:space="preserve">message when the program quits.) </w:t>
      </w:r>
      <w:proofErr w:type="gramStart"/>
      <w:r>
        <w:t>Also</w:t>
      </w:r>
      <w:proofErr w:type="gramEnd"/>
      <w:r>
        <w:t xml:space="preserve"> it m</w:t>
      </w:r>
      <w:r w:rsidRPr="00EA7704">
        <w:t>eans</w:t>
      </w:r>
      <w:r>
        <w:t>,</w:t>
      </w:r>
      <w:r w:rsidRPr="00EA7704">
        <w:t xml:space="preserve"> to save off</w:t>
      </w:r>
      <w:r>
        <w:t xml:space="preserve"> the set of </w:t>
      </w:r>
      <w:r w:rsidRPr="00EA7704">
        <w:t>undo commands into text file</w:t>
      </w:r>
      <w:r>
        <w:t xml:space="preserve"> named "filename".  </w:t>
      </w:r>
    </w:p>
    <w:p w14:paraId="4CFE30AC" w14:textId="77777777" w:rsidR="008738E4" w:rsidRDefault="008738E4" w:rsidP="004212D3">
      <w:pPr>
        <w:widowControl w:val="0"/>
        <w:autoSpaceDE w:val="0"/>
        <w:autoSpaceDN w:val="0"/>
        <w:adjustRightInd w:val="0"/>
        <w:ind w:left="3600" w:hanging="90"/>
        <w:rPr>
          <w:b/>
        </w:rPr>
      </w:pPr>
    </w:p>
    <w:p w14:paraId="009D0BAA" w14:textId="67326966" w:rsidR="002845F2" w:rsidRPr="00A90CF2" w:rsidRDefault="002845F2" w:rsidP="004212D3">
      <w:pPr>
        <w:widowControl w:val="0"/>
        <w:autoSpaceDE w:val="0"/>
        <w:autoSpaceDN w:val="0"/>
        <w:adjustRightInd w:val="0"/>
        <w:ind w:hanging="90"/>
      </w:pPr>
      <w:r>
        <w:rPr>
          <w:b/>
        </w:rPr>
        <w:tab/>
      </w:r>
      <w:r>
        <w:rPr>
          <w:b/>
        </w:rPr>
        <w:tab/>
        <w:t>b</w:t>
      </w:r>
      <w:r w:rsidRPr="00F966B1">
        <w:rPr>
          <w:b/>
        </w:rPr>
        <w:t xml:space="preserve"> </w:t>
      </w:r>
      <w:r w:rsidR="00577C7C">
        <w:rPr>
          <w:b/>
        </w:rPr>
        <w:t>s</w:t>
      </w:r>
      <w:r w:rsidRPr="00F966B1">
        <w:rPr>
          <w:b/>
        </w:rPr>
        <w:t xml:space="preserve"> # </w:t>
      </w:r>
      <w:r w:rsidRPr="00F966B1">
        <w:rPr>
          <w:b/>
        </w:rPr>
        <w:tab/>
      </w:r>
      <w:r>
        <w:tab/>
      </w:r>
      <w:r w:rsidRPr="00EA7704">
        <w:t>means</w:t>
      </w:r>
      <w:r>
        <w:t>,</w:t>
      </w:r>
      <w:r w:rsidRPr="00EA7704">
        <w:t xml:space="preserve"> insert </w:t>
      </w:r>
      <w:r w:rsidR="00252D37">
        <w:t>String</w:t>
      </w:r>
      <w:r w:rsidRPr="00EA7704">
        <w:t xml:space="preserve"> </w:t>
      </w:r>
      <w:r w:rsidR="00252D37">
        <w:t>“s”</w:t>
      </w:r>
      <w:r w:rsidRPr="00EA7704">
        <w:t xml:space="preserve">' </w:t>
      </w:r>
      <w:r w:rsidR="004212D3">
        <w:t>at</w:t>
      </w:r>
      <w:r w:rsidRPr="00EA7704">
        <w:t xml:space="preserve"> position </w:t>
      </w:r>
      <w:proofErr w:type="gramStart"/>
      <w:r w:rsidRPr="00EA7704">
        <w:t>#</w:t>
      </w:r>
      <w:r w:rsidR="00C84372">
        <w:t xml:space="preserve">  (</w:t>
      </w:r>
      <w:proofErr w:type="gramEnd"/>
      <w:r w:rsidR="00C84372">
        <w:t xml:space="preserve">this is </w:t>
      </w:r>
      <w:proofErr w:type="spellStart"/>
      <w:r w:rsidR="00C84372">
        <w:t>a</w:t>
      </w:r>
      <w:proofErr w:type="spellEnd"/>
      <w:r w:rsidR="00C84372">
        <w:t xml:space="preserve"> insert before command)</w:t>
      </w:r>
    </w:p>
    <w:p w14:paraId="02971D67" w14:textId="44F7E6FE" w:rsidR="00252D37" w:rsidRPr="00A90CF2" w:rsidRDefault="00252D37" w:rsidP="00837510">
      <w:pPr>
        <w:widowControl w:val="0"/>
        <w:autoSpaceDE w:val="0"/>
        <w:autoSpaceDN w:val="0"/>
        <w:adjustRightInd w:val="0"/>
        <w:ind w:hanging="90"/>
      </w:pPr>
      <w:r w:rsidRPr="00A90CF2">
        <w:tab/>
      </w:r>
      <w:r w:rsidRPr="00A90CF2">
        <w:tab/>
      </w:r>
      <w:r w:rsidRPr="00A90CF2">
        <w:tab/>
      </w:r>
      <w:r w:rsidRPr="00A90CF2">
        <w:tab/>
      </w:r>
      <w:r w:rsidR="00837510" w:rsidRPr="00A90CF2">
        <w:t xml:space="preserve">(For example, </w:t>
      </w:r>
      <w:r w:rsidRPr="00A90CF2">
        <w:t xml:space="preserve">b </w:t>
      </w:r>
      <w:proofErr w:type="spellStart"/>
      <w:r w:rsidRPr="00A90CF2">
        <w:t>abc</w:t>
      </w:r>
      <w:proofErr w:type="spellEnd"/>
      <w:r w:rsidRPr="00A90CF2">
        <w:t xml:space="preserve"> 3</w:t>
      </w:r>
      <w:r w:rsidR="00837510" w:rsidRPr="00A90CF2">
        <w:t xml:space="preserve"> would insert </w:t>
      </w:r>
      <w:proofErr w:type="spellStart"/>
      <w:r w:rsidR="00837510" w:rsidRPr="00A90CF2">
        <w:t>abc</w:t>
      </w:r>
      <w:proofErr w:type="spellEnd"/>
      <w:r w:rsidR="00837510" w:rsidRPr="00A90CF2">
        <w:t xml:space="preserve"> starting at position </w:t>
      </w:r>
      <w:r w:rsidR="00A90CF2" w:rsidRPr="00A90CF2">
        <w:t>3)</w:t>
      </w:r>
    </w:p>
    <w:p w14:paraId="23D53800" w14:textId="1274475A" w:rsidR="002845F2" w:rsidRDefault="002845F2" w:rsidP="004212D3">
      <w:pPr>
        <w:widowControl w:val="0"/>
        <w:autoSpaceDE w:val="0"/>
        <w:autoSpaceDN w:val="0"/>
        <w:adjustRightInd w:val="0"/>
        <w:ind w:hanging="90"/>
      </w:pPr>
      <w:r w:rsidRPr="00F966B1">
        <w:rPr>
          <w:b/>
        </w:rPr>
        <w:tab/>
      </w:r>
      <w:r w:rsidRPr="00F966B1">
        <w:rPr>
          <w:b/>
        </w:rPr>
        <w:tab/>
        <w:t xml:space="preserve">r </w:t>
      </w:r>
      <w:r w:rsidR="004212D3">
        <w:rPr>
          <w:b/>
        </w:rPr>
        <w:t># *</w:t>
      </w:r>
      <w:r w:rsidRPr="00F966B1">
        <w:rPr>
          <w:b/>
        </w:rPr>
        <w:tab/>
      </w:r>
      <w:r>
        <w:tab/>
        <w:t xml:space="preserve">means, remove all </w:t>
      </w:r>
      <w:r w:rsidR="004212D3">
        <w:t xml:space="preserve">the </w:t>
      </w:r>
      <w:r>
        <w:t>characters within the message</w:t>
      </w:r>
      <w:r w:rsidR="004212D3">
        <w:t xml:space="preserve">, </w:t>
      </w:r>
      <w:r w:rsidR="00A02AED">
        <w:t>range # *</w:t>
      </w:r>
    </w:p>
    <w:p w14:paraId="15B3D423" w14:textId="0AA93204" w:rsidR="0042796A" w:rsidRDefault="004212D3" w:rsidP="00E860B1">
      <w:pPr>
        <w:widowControl w:val="0"/>
        <w:autoSpaceDE w:val="0"/>
        <w:autoSpaceDN w:val="0"/>
        <w:adjustRightInd w:val="0"/>
        <w:ind w:hanging="90"/>
      </w:pPr>
      <w:r>
        <w:tab/>
      </w:r>
      <w:r>
        <w:tab/>
      </w:r>
      <w:r>
        <w:tab/>
      </w:r>
      <w:r>
        <w:tab/>
        <w:t xml:space="preserve">(for example: r 3 </w:t>
      </w:r>
      <w:proofErr w:type="gramStart"/>
      <w:r w:rsidR="00A02AED">
        <w:t>5</w:t>
      </w:r>
      <w:r>
        <w:t xml:space="preserve">  would</w:t>
      </w:r>
      <w:proofErr w:type="gramEnd"/>
      <w:r>
        <w:t xml:space="preserve"> start at position </w:t>
      </w:r>
      <w:r w:rsidR="00A02AED">
        <w:t>3</w:t>
      </w:r>
      <w:r>
        <w:t xml:space="preserve"> and remove </w:t>
      </w:r>
      <w:r w:rsidR="00A02AED">
        <w:t>3,4,5</w:t>
      </w:r>
      <w:r w:rsidR="00E860B1">
        <w:t>)</w:t>
      </w:r>
      <w:r>
        <w:tab/>
      </w:r>
    </w:p>
    <w:p w14:paraId="17F085C4" w14:textId="63884BDE" w:rsidR="0042796A" w:rsidRDefault="0042796A" w:rsidP="00E860B1">
      <w:pPr>
        <w:widowControl w:val="0"/>
        <w:autoSpaceDE w:val="0"/>
        <w:autoSpaceDN w:val="0"/>
        <w:adjustRightInd w:val="0"/>
        <w:ind w:hanging="90"/>
      </w:pPr>
      <w:r>
        <w:tab/>
      </w:r>
      <w:r>
        <w:tab/>
        <w:t>H</w:t>
      </w:r>
      <w:r>
        <w:tab/>
      </w:r>
      <w:r>
        <w:tab/>
        <w:t xml:space="preserve">Display a help page. </w:t>
      </w:r>
    </w:p>
    <w:p w14:paraId="636FDFDA" w14:textId="4049756A" w:rsidR="0042796A" w:rsidRDefault="0042796A" w:rsidP="00E860B1">
      <w:pPr>
        <w:widowControl w:val="0"/>
        <w:autoSpaceDE w:val="0"/>
        <w:autoSpaceDN w:val="0"/>
        <w:adjustRightInd w:val="0"/>
        <w:ind w:hanging="90"/>
      </w:pPr>
      <w:r>
        <w:t xml:space="preserve">  </w:t>
      </w:r>
      <w:r>
        <w:tab/>
      </w:r>
      <w:r w:rsidR="004076AD">
        <w:t>d</w:t>
      </w:r>
      <w:r>
        <w:t xml:space="preserve"> #</w:t>
      </w:r>
      <w:r>
        <w:tab/>
      </w:r>
      <w:r>
        <w:tab/>
      </w:r>
      <w:r w:rsidR="004076AD">
        <w:t>Delete all the # in the m</w:t>
      </w:r>
      <w:r w:rsidR="0058373E">
        <w:t>essage (# is one character)</w:t>
      </w:r>
    </w:p>
    <w:p w14:paraId="672416F9" w14:textId="0694CE02" w:rsidR="0042796A" w:rsidRDefault="0042796A" w:rsidP="00E860B1">
      <w:pPr>
        <w:widowControl w:val="0"/>
        <w:autoSpaceDE w:val="0"/>
        <w:autoSpaceDN w:val="0"/>
        <w:adjustRightInd w:val="0"/>
        <w:ind w:hanging="90"/>
      </w:pPr>
      <w:r>
        <w:tab/>
      </w:r>
      <w:r>
        <w:tab/>
      </w:r>
      <w:r w:rsidR="0058373E">
        <w:t>r</w:t>
      </w:r>
      <w:r>
        <w:t xml:space="preserve"> # *</w:t>
      </w:r>
      <w:r>
        <w:tab/>
      </w:r>
      <w:r>
        <w:tab/>
      </w:r>
      <w:r w:rsidR="0058373E">
        <w:t>Repla</w:t>
      </w:r>
      <w:r w:rsidR="00E32564">
        <w:t>c</w:t>
      </w:r>
      <w:r w:rsidR="0058373E">
        <w:t xml:space="preserve">e all the # with * in the message (#, </w:t>
      </w:r>
      <w:r w:rsidR="00E32564">
        <w:t>* are each one character)</w:t>
      </w:r>
    </w:p>
    <w:p w14:paraId="073FBBF4" w14:textId="28FA7FBD" w:rsidR="0042796A" w:rsidRDefault="0042796A" w:rsidP="0047178B">
      <w:pPr>
        <w:widowControl w:val="0"/>
        <w:autoSpaceDE w:val="0"/>
        <w:autoSpaceDN w:val="0"/>
        <w:adjustRightInd w:val="0"/>
        <w:ind w:left="2160" w:hanging="1440"/>
      </w:pPr>
      <w:r>
        <w:t>z</w:t>
      </w:r>
      <w:r w:rsidR="004212D3">
        <w:tab/>
      </w:r>
      <w:r w:rsidR="00257CB0">
        <w:t>Randomize it,</w:t>
      </w:r>
      <w:r w:rsidR="002D1B8D">
        <w:t xml:space="preserve"> runs a series of b, r, d, and r commands (see above)</w:t>
      </w:r>
      <w:r w:rsidR="0047178B">
        <w:t xml:space="preserve"> </w:t>
      </w:r>
      <w:proofErr w:type="gramStart"/>
      <w:r w:rsidR="0047178B">
        <w:t>randomly</w:t>
      </w:r>
      <w:r w:rsidR="002D1B8D">
        <w:t xml:space="preserve">, </w:t>
      </w:r>
      <w:r w:rsidR="0047178B">
        <w:t xml:space="preserve">  </w:t>
      </w:r>
      <w:proofErr w:type="gramEnd"/>
      <w:r w:rsidR="00C077E5">
        <w:t>mul</w:t>
      </w:r>
      <w:r w:rsidR="009F5F91">
        <w:t>tiple</w:t>
      </w:r>
      <w:r w:rsidR="0047178B">
        <w:t xml:space="preserve"> </w:t>
      </w:r>
      <w:r w:rsidR="006F65DE">
        <w:t>number of times</w:t>
      </w:r>
      <w:r w:rsidR="0047178B">
        <w:t xml:space="preserve">.  </w:t>
      </w:r>
    </w:p>
    <w:p w14:paraId="4B49D271" w14:textId="77777777" w:rsidR="004212D3" w:rsidRDefault="004212D3" w:rsidP="004212D3">
      <w:pPr>
        <w:widowControl w:val="0"/>
        <w:autoSpaceDE w:val="0"/>
        <w:autoSpaceDN w:val="0"/>
        <w:adjustRightInd w:val="0"/>
        <w:ind w:hanging="90"/>
      </w:pPr>
    </w:p>
    <w:p w14:paraId="45D2172A" w14:textId="35623C7C" w:rsidR="002845F2" w:rsidRPr="00EA7704" w:rsidRDefault="002845F2" w:rsidP="002845F2">
      <w:pPr>
        <w:widowControl w:val="0"/>
        <w:autoSpaceDE w:val="0"/>
        <w:autoSpaceDN w:val="0"/>
        <w:adjustRightInd w:val="0"/>
      </w:pPr>
      <w:r>
        <w:t>The exact contents of what to save off into a text file are up to you.  For the example below, the text file could contain what the user entered: "</w:t>
      </w:r>
      <w:r w:rsidR="004212D3">
        <w:t>b</w:t>
      </w:r>
      <w:r>
        <w:t xml:space="preserve"> a 0". </w:t>
      </w:r>
      <w:r w:rsidRPr="00D2505B">
        <w:rPr>
          <w:b/>
          <w:u w:val="single"/>
        </w:rPr>
        <w:t>Also note no other text files (or any other type of data file) can be created.</w:t>
      </w:r>
    </w:p>
    <w:p w14:paraId="2FB1C07D" w14:textId="498850BC" w:rsidR="002845F2" w:rsidRDefault="002845F2" w:rsidP="001E03DB">
      <w:pPr>
        <w:jc w:val="both"/>
        <w:rPr>
          <w:b/>
        </w:rPr>
      </w:pPr>
    </w:p>
    <w:p w14:paraId="1EEF5B1B" w14:textId="63A1CE59" w:rsidR="001E03DB" w:rsidRPr="001E03DB" w:rsidRDefault="001E03DB" w:rsidP="001E03DB">
      <w:pPr>
        <w:jc w:val="both"/>
        <w:rPr>
          <w:b/>
        </w:rPr>
      </w:pPr>
      <w:r>
        <w:rPr>
          <w:b/>
        </w:rPr>
        <w:t xml:space="preserve">Now, </w:t>
      </w:r>
      <w:r w:rsidR="00847118">
        <w:rPr>
          <w:b/>
        </w:rPr>
        <w:t xml:space="preserve">the second part of the assignment, is to create </w:t>
      </w:r>
      <w:r>
        <w:rPr>
          <w:b/>
        </w:rPr>
        <w:t>a s</w:t>
      </w:r>
      <w:r w:rsidRPr="001E03DB">
        <w:rPr>
          <w:b/>
        </w:rPr>
        <w:t xml:space="preserve">imple </w:t>
      </w:r>
      <w:proofErr w:type="spellStart"/>
      <w:r w:rsidR="00847118">
        <w:rPr>
          <w:b/>
        </w:rPr>
        <w:t>unMix</w:t>
      </w:r>
      <w:proofErr w:type="spellEnd"/>
      <w:r w:rsidR="00847118">
        <w:rPr>
          <w:b/>
        </w:rPr>
        <w:t xml:space="preserve"> program.  Here is an </w:t>
      </w:r>
      <w:r w:rsidRPr="001E03DB">
        <w:rPr>
          <w:b/>
        </w:rPr>
        <w:t xml:space="preserve">example using the </w:t>
      </w:r>
      <w:r w:rsidR="003D5F69">
        <w:rPr>
          <w:b/>
        </w:rPr>
        <w:t>example</w:t>
      </w:r>
      <w:r w:rsidRPr="001E03DB">
        <w:rPr>
          <w:b/>
        </w:rPr>
        <w:t xml:space="preserve"> above and executing the "</w:t>
      </w:r>
      <w:proofErr w:type="spellStart"/>
      <w:r>
        <w:rPr>
          <w:b/>
        </w:rPr>
        <w:t>Un</w:t>
      </w:r>
      <w:r w:rsidRPr="001E03DB">
        <w:rPr>
          <w:b/>
        </w:rPr>
        <w:t>Mix</w:t>
      </w:r>
      <w:proofErr w:type="spellEnd"/>
      <w:r w:rsidRPr="001E03DB">
        <w:rPr>
          <w:b/>
        </w:rPr>
        <w:t xml:space="preserve">" program: </w:t>
      </w:r>
    </w:p>
    <w:p w14:paraId="75106626" w14:textId="58D16430" w:rsidR="001E03DB" w:rsidRDefault="001E03DB" w:rsidP="001E03DB">
      <w:pPr>
        <w:widowControl w:val="0"/>
        <w:autoSpaceDE w:val="0"/>
        <w:autoSpaceDN w:val="0"/>
        <w:adjustRightInd w:val="0"/>
      </w:pPr>
      <w:r>
        <w:t>The second program will "Unmix" the message, so to retrieve the original message. This program will be called "</w:t>
      </w:r>
      <w:proofErr w:type="spellStart"/>
      <w:r>
        <w:t>UnMix</w:t>
      </w:r>
      <w:proofErr w:type="spellEnd"/>
      <w:r>
        <w:t>" and only needs two inputs to run</w:t>
      </w:r>
      <w:r w:rsidR="004212D3">
        <w:t xml:space="preserve"> from the command line:</w:t>
      </w:r>
    </w:p>
    <w:p w14:paraId="73FD7334" w14:textId="77777777" w:rsidR="004212D3" w:rsidRDefault="004212D3" w:rsidP="001E03DB">
      <w:pPr>
        <w:widowControl w:val="0"/>
        <w:autoSpaceDE w:val="0"/>
        <w:autoSpaceDN w:val="0"/>
        <w:adjustRightInd w:val="0"/>
      </w:pPr>
    </w:p>
    <w:p w14:paraId="65F93811" w14:textId="38A46C91" w:rsidR="00313196" w:rsidRDefault="004212D3" w:rsidP="004212D3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" w:hAnsi="Courier"/>
          <w:sz w:val="20"/>
          <w:szCs w:val="20"/>
        </w:rPr>
        <w:t>java Key</w:t>
      </w:r>
      <w:proofErr w:type="gramStart"/>
      <w:r>
        <w:rPr>
          <w:rFonts w:ascii="Courier" w:hAnsi="Courier"/>
          <w:sz w:val="20"/>
          <w:szCs w:val="20"/>
        </w:rPr>
        <w:t xml:space="preserve"> </w:t>
      </w:r>
      <w:r w:rsidR="002B395D">
        <w:rPr>
          <w:rFonts w:ascii="Courier" w:hAnsi="Courier"/>
          <w:sz w:val="20"/>
          <w:szCs w:val="20"/>
        </w:rPr>
        <w:t xml:space="preserve">  </w:t>
      </w:r>
      <w:r w:rsidR="00BB5FA7">
        <w:rPr>
          <w:rFonts w:ascii="Courier" w:hAnsi="Courier"/>
          <w:sz w:val="20"/>
          <w:szCs w:val="20"/>
        </w:rPr>
        <w:t>“</w:t>
      </w:r>
      <w:proofErr w:type="spellStart"/>
      <w:proofErr w:type="gramEnd"/>
      <w:r w:rsidR="00313196" w:rsidRPr="00D42449">
        <w:rPr>
          <w:rFonts w:ascii="Courier New" w:hAnsi="Courier New" w:cs="Courier New"/>
          <w:sz w:val="20"/>
          <w:szCs w:val="20"/>
        </w:rPr>
        <w:t>Tahis</w:t>
      </w:r>
      <w:proofErr w:type="spellEnd"/>
      <w:r w:rsidR="00313196" w:rsidRPr="00D42449">
        <w:rPr>
          <w:rFonts w:ascii="Courier New" w:hAnsi="Courier New" w:cs="Courier New"/>
          <w:sz w:val="20"/>
          <w:szCs w:val="20"/>
        </w:rPr>
        <w:t xml:space="preserve"> is a secret message</w:t>
      </w:r>
      <w:r w:rsidR="002B395D">
        <w:rPr>
          <w:rFonts w:ascii="Courier New" w:hAnsi="Courier New" w:cs="Courier New"/>
          <w:sz w:val="20"/>
          <w:szCs w:val="20"/>
        </w:rPr>
        <w:t xml:space="preserve"> </w:t>
      </w:r>
      <w:r w:rsidR="00BB5FA7">
        <w:rPr>
          <w:rFonts w:ascii="Courier New" w:hAnsi="Courier New" w:cs="Courier New"/>
          <w:sz w:val="20"/>
          <w:szCs w:val="20"/>
        </w:rPr>
        <w:t>“</w:t>
      </w:r>
    </w:p>
    <w:p w14:paraId="7B6A12EE" w14:textId="03DAA5F6" w:rsidR="002B395D" w:rsidRDefault="002B395D" w:rsidP="004212D3">
      <w:pPr>
        <w:widowControl w:val="0"/>
        <w:autoSpaceDE w:val="0"/>
        <w:autoSpaceDN w:val="0"/>
        <w:adjustRightInd w:val="0"/>
        <w:ind w:firstLine="720"/>
      </w:pPr>
      <w:r w:rsidRPr="002B395D">
        <w:rPr>
          <w:b/>
        </w:rPr>
        <w:t xml:space="preserve">(Notice: the mixed-up message should be in </w:t>
      </w:r>
      <w:r w:rsidR="00BB5FA7">
        <w:rPr>
          <w:b/>
        </w:rPr>
        <w:t>double</w:t>
      </w:r>
      <w:r w:rsidR="0083673B">
        <w:rPr>
          <w:b/>
        </w:rPr>
        <w:t xml:space="preserve"> </w:t>
      </w:r>
      <w:r w:rsidRPr="002B395D">
        <w:rPr>
          <w:b/>
        </w:rPr>
        <w:t>quotes because of spaces in the message)</w:t>
      </w:r>
    </w:p>
    <w:p w14:paraId="1AA25014" w14:textId="77777777" w:rsidR="00313196" w:rsidRDefault="00313196" w:rsidP="00313196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</w:p>
    <w:p w14:paraId="09E35E75" w14:textId="77777777" w:rsidR="004212D3" w:rsidRDefault="004212D3" w:rsidP="00313196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output:</w:t>
      </w:r>
    </w:p>
    <w:p w14:paraId="33735D11" w14:textId="34652CCF" w:rsidR="00313196" w:rsidRPr="00A90CF2" w:rsidRDefault="004212D3" w:rsidP="00313196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A90CF2">
        <w:rPr>
          <w:rFonts w:ascii="Courier" w:hAnsi="Courier"/>
          <w:sz w:val="20"/>
          <w:szCs w:val="20"/>
        </w:rPr>
        <w:tab/>
      </w:r>
      <w:r w:rsidR="00313196" w:rsidRPr="00A90CF2">
        <w:rPr>
          <w:rFonts w:ascii="Courier" w:hAnsi="Courier"/>
          <w:sz w:val="20"/>
          <w:szCs w:val="20"/>
        </w:rPr>
        <w:tab/>
      </w:r>
      <w:r w:rsidR="00A90CF2" w:rsidRPr="00A90CF2">
        <w:rPr>
          <w:rFonts w:ascii="Courier New" w:hAnsi="Courier New" w:cs="Courier New"/>
          <w:color w:val="000000"/>
          <w:sz w:val="20"/>
          <w:szCs w:val="20"/>
        </w:rPr>
        <w:t>The Original message was: This is a secret message</w:t>
      </w:r>
    </w:p>
    <w:p w14:paraId="75D8369E" w14:textId="1554AD6A" w:rsidR="005916D2" w:rsidRDefault="005916D2" w:rsidP="00313196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</w:p>
    <w:p w14:paraId="692395D0" w14:textId="77777777" w:rsidR="005916D2" w:rsidRDefault="005916D2" w:rsidP="00313196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</w:p>
    <w:p w14:paraId="2EC260D5" w14:textId="0D161A0C" w:rsidR="00AA6367" w:rsidRDefault="00847118" w:rsidP="00AA6367">
      <w:pPr>
        <w:rPr>
          <w:b/>
          <w:u w:val="single"/>
        </w:rPr>
      </w:pPr>
      <w:r>
        <w:rPr>
          <w:b/>
          <w:u w:val="single"/>
        </w:rPr>
        <w:t>Finally, h</w:t>
      </w:r>
      <w:r w:rsidR="00AA6367" w:rsidRPr="00D307F8">
        <w:rPr>
          <w:b/>
          <w:u w:val="single"/>
        </w:rPr>
        <w:t>ere are some more mix up command</w:t>
      </w:r>
      <w:r w:rsidR="00AA6367">
        <w:rPr>
          <w:b/>
          <w:u w:val="single"/>
        </w:rPr>
        <w:t>s that are required for this project</w:t>
      </w:r>
      <w:r w:rsidR="00AA6367" w:rsidRPr="00D307F8">
        <w:rPr>
          <w:b/>
          <w:u w:val="single"/>
        </w:rPr>
        <w:t>:</w:t>
      </w:r>
    </w:p>
    <w:p w14:paraId="1DB063FF" w14:textId="005FA9B2" w:rsidR="00336F08" w:rsidRDefault="00967AE3" w:rsidP="00967AE3">
      <w:pPr>
        <w:widowControl w:val="0"/>
        <w:autoSpaceDE w:val="0"/>
        <w:autoSpaceDN w:val="0"/>
        <w:adjustRightInd w:val="0"/>
      </w:pPr>
      <w:r w:rsidRPr="00F966B1">
        <w:rPr>
          <w:b/>
        </w:rPr>
        <w:tab/>
      </w:r>
      <w:r w:rsidRPr="00F966B1">
        <w:rPr>
          <w:b/>
        </w:rPr>
        <w:tab/>
        <w:t xml:space="preserve">p # </w:t>
      </w:r>
      <w:r w:rsidR="00CE41C8" w:rsidRPr="00F966B1">
        <w:rPr>
          <w:b/>
        </w:rPr>
        <w:t>&amp;</w:t>
      </w:r>
      <w:r w:rsidRPr="00F966B1">
        <w:rPr>
          <w:b/>
        </w:rPr>
        <w:tab/>
      </w:r>
      <w:r w:rsidR="00CE41C8">
        <w:tab/>
      </w:r>
      <w:r w:rsidRPr="00EA7704">
        <w:t>means</w:t>
      </w:r>
      <w:r w:rsidR="00B05FB4">
        <w:t>,</w:t>
      </w:r>
      <w:r w:rsidRPr="00EA7704">
        <w:t xml:space="preserve"> paste </w:t>
      </w:r>
      <w:r>
        <w:t>from clipboard</w:t>
      </w:r>
      <w:r w:rsidR="00CE41C8">
        <w:t xml:space="preserve"> &amp;</w:t>
      </w:r>
      <w:r>
        <w:t xml:space="preserve">, </w:t>
      </w:r>
      <w:r w:rsidRPr="00EA7704">
        <w:t>start at #</w:t>
      </w:r>
      <w:r w:rsidR="00336F08">
        <w:t xml:space="preserve">  </w:t>
      </w:r>
    </w:p>
    <w:p w14:paraId="0589F3DE" w14:textId="01389AEE" w:rsidR="00336F08" w:rsidRDefault="00336F08" w:rsidP="00967AE3">
      <w:pPr>
        <w:widowControl w:val="0"/>
        <w:autoSpaceDE w:val="0"/>
        <w:autoSpaceDN w:val="0"/>
        <w:adjustRightInd w:val="0"/>
      </w:pPr>
      <w:r w:rsidRPr="00F966B1">
        <w:rPr>
          <w:b/>
        </w:rPr>
        <w:tab/>
      </w:r>
      <w:r w:rsidRPr="00F966B1">
        <w:rPr>
          <w:b/>
        </w:rPr>
        <w:tab/>
        <w:t>c # % &amp;</w:t>
      </w:r>
      <w:r w:rsidRPr="00EA7704">
        <w:tab/>
        <w:t>means</w:t>
      </w:r>
      <w:r w:rsidR="00B05FB4">
        <w:t>,</w:t>
      </w:r>
      <w:r w:rsidRPr="00EA7704">
        <w:t xml:space="preserve"> </w:t>
      </w:r>
      <w:r w:rsidR="00BD3D00">
        <w:t>copy</w:t>
      </w:r>
      <w:r>
        <w:t xml:space="preserve"> to clipboard &amp;,</w:t>
      </w:r>
      <w:r w:rsidRPr="00EA7704">
        <w:t xml:space="preserve"> start</w:t>
      </w:r>
      <w:r>
        <w:t>ing at # to %</w:t>
      </w:r>
      <w:r w:rsidRPr="00EA7704">
        <w:t xml:space="preserve"> (inclusive)</w:t>
      </w:r>
    </w:p>
    <w:p w14:paraId="739C5926" w14:textId="71C2F29E" w:rsidR="00E860B1" w:rsidRDefault="00E860B1" w:rsidP="00E860B1">
      <w:pPr>
        <w:widowControl w:val="0"/>
        <w:autoSpaceDE w:val="0"/>
        <w:autoSpaceDN w:val="0"/>
        <w:adjustRightInd w:val="0"/>
        <w:ind w:left="720" w:firstLine="720"/>
      </w:pPr>
      <w:r>
        <w:rPr>
          <w:b/>
        </w:rPr>
        <w:t>x</w:t>
      </w:r>
      <w:r w:rsidRPr="00F966B1">
        <w:rPr>
          <w:b/>
        </w:rPr>
        <w:t xml:space="preserve"> # % &amp;</w:t>
      </w:r>
      <w:r w:rsidRPr="00EA7704">
        <w:tab/>
        <w:t>means</w:t>
      </w:r>
      <w:r>
        <w:t>,</w:t>
      </w:r>
      <w:r w:rsidRPr="00EA7704">
        <w:t xml:space="preserve"> </w:t>
      </w:r>
      <w:r>
        <w:t>cut to clipboard &amp;,</w:t>
      </w:r>
      <w:r w:rsidRPr="00EA7704">
        <w:t xml:space="preserve"> start</w:t>
      </w:r>
      <w:r>
        <w:t>ing at # to %</w:t>
      </w:r>
      <w:r w:rsidRPr="00EA7704">
        <w:t xml:space="preserve"> (inclusive)</w:t>
      </w:r>
    </w:p>
    <w:p w14:paraId="5EE28B76" w14:textId="77777777" w:rsidR="00A90CF2" w:rsidRDefault="00A90CF2" w:rsidP="00E860B1">
      <w:pPr>
        <w:widowControl w:val="0"/>
        <w:autoSpaceDE w:val="0"/>
        <w:autoSpaceDN w:val="0"/>
        <w:adjustRightInd w:val="0"/>
        <w:ind w:left="720" w:firstLine="720"/>
      </w:pPr>
    </w:p>
    <w:p w14:paraId="111ACF38" w14:textId="2FAFE25C" w:rsidR="00E860B1" w:rsidRDefault="005916D2" w:rsidP="00E860B1">
      <w:pPr>
        <w:widowControl w:val="0"/>
        <w:autoSpaceDE w:val="0"/>
        <w:autoSpaceDN w:val="0"/>
        <w:adjustRightInd w:val="0"/>
      </w:pPr>
      <w:r w:rsidRPr="005916D2">
        <w:rPr>
          <w:b/>
          <w:i/>
          <w:sz w:val="28"/>
          <w:szCs w:val="28"/>
          <w:u w:val="single"/>
        </w:rPr>
        <w:t xml:space="preserve">IMPORTANT </w:t>
      </w:r>
      <w:r w:rsidR="001F4B8A">
        <w:rPr>
          <w:b/>
          <w:i/>
          <w:sz w:val="28"/>
          <w:szCs w:val="28"/>
          <w:u w:val="single"/>
        </w:rPr>
        <w:t xml:space="preserve">Requirement </w:t>
      </w:r>
      <w:r w:rsidR="00DB533F">
        <w:rPr>
          <w:b/>
          <w:i/>
          <w:sz w:val="28"/>
          <w:szCs w:val="28"/>
          <w:u w:val="single"/>
        </w:rPr>
        <w:t>1</w:t>
      </w:r>
      <w:r w:rsidR="00336F08" w:rsidRPr="005916D2">
        <w:rPr>
          <w:b/>
          <w:i/>
          <w:sz w:val="28"/>
          <w:szCs w:val="28"/>
          <w:u w:val="single"/>
        </w:rPr>
        <w:t>:</w:t>
      </w:r>
      <w:r w:rsidR="00336F08">
        <w:t xml:space="preserve"> </w:t>
      </w:r>
      <w:r w:rsidR="00B05FB4">
        <w:t xml:space="preserve"> </w:t>
      </w:r>
      <w:r w:rsidR="00336F08">
        <w:t>There a</w:t>
      </w:r>
      <w:r w:rsidR="00C62247">
        <w:t>re</w:t>
      </w:r>
      <w:r w:rsidR="00336F08">
        <w:t xml:space="preserve"> multi</w:t>
      </w:r>
      <w:r w:rsidR="00CA45F8">
        <w:t>-clipboards, i.e., starting at 0</w:t>
      </w:r>
      <w:r w:rsidR="00E860B1">
        <w:t xml:space="preserve">.  </w:t>
      </w:r>
      <w:r w:rsidR="009E537F">
        <w:t xml:space="preserve">  </w:t>
      </w:r>
      <w:r w:rsidR="009E537F" w:rsidRPr="003D2670">
        <w:rPr>
          <w:b/>
          <w:u w:val="single"/>
        </w:rPr>
        <w:t xml:space="preserve">You </w:t>
      </w:r>
      <w:r w:rsidR="00E860B1" w:rsidRPr="003D2670">
        <w:rPr>
          <w:b/>
          <w:u w:val="single"/>
        </w:rPr>
        <w:t>must</w:t>
      </w:r>
      <w:r w:rsidR="009E537F" w:rsidRPr="003D2670">
        <w:rPr>
          <w:b/>
          <w:u w:val="single"/>
        </w:rPr>
        <w:t xml:space="preserve"> use a</w:t>
      </w:r>
      <w:r w:rsidR="00040EF2" w:rsidRPr="003D2670">
        <w:rPr>
          <w:b/>
          <w:u w:val="single"/>
        </w:rPr>
        <w:t xml:space="preserve"> single</w:t>
      </w:r>
      <w:r w:rsidR="009E537F" w:rsidRPr="003D2670">
        <w:rPr>
          <w:b/>
          <w:u w:val="single"/>
        </w:rPr>
        <w:t xml:space="preserve"> </w:t>
      </w:r>
      <w:proofErr w:type="spellStart"/>
      <w:r w:rsidR="00E860B1" w:rsidRPr="003D2670">
        <w:rPr>
          <w:b/>
          <w:u w:val="single"/>
        </w:rPr>
        <w:t>linkedList</w:t>
      </w:r>
      <w:proofErr w:type="spellEnd"/>
      <w:r w:rsidR="00040EF2" w:rsidRPr="003D2670">
        <w:rPr>
          <w:b/>
          <w:u w:val="single"/>
        </w:rPr>
        <w:t xml:space="preserve"> with a tail</w:t>
      </w:r>
      <w:r w:rsidR="00A16BAD" w:rsidRPr="003D2670">
        <w:rPr>
          <w:b/>
          <w:u w:val="single"/>
        </w:rPr>
        <w:t xml:space="preserve"> </w:t>
      </w:r>
      <w:r w:rsidR="00336F08" w:rsidRPr="003D2670">
        <w:rPr>
          <w:b/>
          <w:u w:val="single"/>
        </w:rPr>
        <w:t>to handle multi-clipboards.</w:t>
      </w:r>
      <w:r w:rsidR="009E537F">
        <w:t xml:space="preserve"> </w:t>
      </w:r>
      <w:r w:rsidR="00215F5F">
        <w:t xml:space="preserve"> </w:t>
      </w:r>
      <w:r w:rsidR="00E860B1">
        <w:t xml:space="preserve">Create a linked list </w:t>
      </w:r>
      <w:proofErr w:type="gramStart"/>
      <w:r w:rsidR="00E860B1">
        <w:t>of  "</w:t>
      </w:r>
      <w:proofErr w:type="gramEnd"/>
      <w:r w:rsidR="00E860B1">
        <w:t xml:space="preserve">New Nodes" that point to each clipboard, where each clipboard is a linked list.    Your instructor will explain more about this during </w:t>
      </w:r>
      <w:r w:rsidR="00E860B1">
        <w:lastRenderedPageBreak/>
        <w:t>class.  This will require creating a "New Node" class that looks something like this:</w:t>
      </w:r>
    </w:p>
    <w:p w14:paraId="4C8C560F" w14:textId="34C6FB74" w:rsidR="00E860B1" w:rsidRDefault="00E860B1" w:rsidP="00E860B1">
      <w:pPr>
        <w:widowControl w:val="0"/>
        <w:autoSpaceDE w:val="0"/>
        <w:autoSpaceDN w:val="0"/>
        <w:adjustRightInd w:val="0"/>
      </w:pPr>
    </w:p>
    <w:p w14:paraId="3ECE5890" w14:textId="26E38977" w:rsidR="00E860B1" w:rsidRPr="00F966B1" w:rsidRDefault="00E860B1" w:rsidP="00E860B1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F966B1">
        <w:rPr>
          <w:rFonts w:ascii="Courier" w:hAnsi="Courier"/>
        </w:rPr>
        <w:tab/>
      </w:r>
      <w:r w:rsidRPr="00F966B1">
        <w:rPr>
          <w:rFonts w:ascii="Courier" w:hAnsi="Courier"/>
        </w:rPr>
        <w:tab/>
        <w:t>public</w:t>
      </w:r>
      <w:r>
        <w:rPr>
          <w:rFonts w:ascii="Courier" w:hAnsi="Courier"/>
        </w:rPr>
        <w:t xml:space="preserve"> class </w:t>
      </w:r>
      <w:proofErr w:type="spellStart"/>
      <w:r w:rsidR="00FC14BA">
        <w:rPr>
          <w:rFonts w:ascii="Courier" w:hAnsi="Courier"/>
        </w:rPr>
        <w:t>ClipBoardData</w:t>
      </w:r>
      <w:proofErr w:type="spellEnd"/>
      <w:r w:rsidRPr="00F966B1">
        <w:rPr>
          <w:rFonts w:ascii="Courier" w:hAnsi="Courier"/>
        </w:rPr>
        <w:t xml:space="preserve"> {</w:t>
      </w:r>
    </w:p>
    <w:p w14:paraId="0D28615C" w14:textId="03EC89AB" w:rsidR="00E860B1" w:rsidRPr="00F966B1" w:rsidRDefault="00E860B1" w:rsidP="00E860B1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F966B1">
        <w:rPr>
          <w:rFonts w:ascii="Courier" w:hAnsi="Courier"/>
        </w:rPr>
        <w:tab/>
      </w:r>
      <w:r w:rsidRPr="00F966B1">
        <w:rPr>
          <w:rFonts w:ascii="Courier" w:hAnsi="Courier"/>
        </w:rPr>
        <w:tab/>
      </w:r>
      <w:r w:rsidRPr="00F966B1">
        <w:rPr>
          <w:rFonts w:ascii="Courier" w:hAnsi="Courier"/>
        </w:rPr>
        <w:tab/>
      </w:r>
    </w:p>
    <w:p w14:paraId="612BC01D" w14:textId="77777777" w:rsidR="00E860B1" w:rsidRDefault="00E860B1" w:rsidP="00E860B1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F966B1">
        <w:rPr>
          <w:rFonts w:ascii="Courier" w:hAnsi="Courier"/>
        </w:rPr>
        <w:tab/>
      </w:r>
      <w:r w:rsidRPr="00F966B1">
        <w:rPr>
          <w:rFonts w:ascii="Courier" w:hAnsi="Courier"/>
        </w:rPr>
        <w:tab/>
      </w:r>
      <w:r w:rsidRPr="00F966B1">
        <w:rPr>
          <w:rFonts w:ascii="Courier" w:hAnsi="Courier"/>
        </w:rPr>
        <w:tab/>
        <w:t xml:space="preserve">private int </w:t>
      </w:r>
      <w:proofErr w:type="spellStart"/>
      <w:r w:rsidRPr="00F966B1">
        <w:rPr>
          <w:rFonts w:ascii="Courier" w:hAnsi="Courier"/>
        </w:rPr>
        <w:t>clipboardNumber</w:t>
      </w:r>
      <w:proofErr w:type="spellEnd"/>
      <w:r w:rsidRPr="00F966B1">
        <w:rPr>
          <w:rFonts w:ascii="Courier" w:hAnsi="Courier"/>
        </w:rPr>
        <w:t>;</w:t>
      </w:r>
    </w:p>
    <w:p w14:paraId="6676137E" w14:textId="120BD8E0" w:rsidR="00E860B1" w:rsidRDefault="00E860B1" w:rsidP="00E860B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private </w:t>
      </w:r>
      <w:proofErr w:type="spellStart"/>
      <w:r w:rsidR="00FC14BA">
        <w:rPr>
          <w:rFonts w:ascii="Courier" w:hAnsi="Courier"/>
        </w:rPr>
        <w:t>ClipBoardData</w:t>
      </w:r>
      <w:proofErr w:type="spellEnd"/>
      <w:r>
        <w:rPr>
          <w:rFonts w:ascii="Courier" w:hAnsi="Courier"/>
        </w:rPr>
        <w:t xml:space="preserve"> next;</w:t>
      </w:r>
    </w:p>
    <w:p w14:paraId="6B8BBB46" w14:textId="41278A6B" w:rsidR="00E758A6" w:rsidRDefault="00E758A6" w:rsidP="00E860B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>private LinkedList top</w:t>
      </w:r>
      <w:r w:rsidR="0055686D">
        <w:rPr>
          <w:rFonts w:ascii="Courier" w:hAnsi="Courier"/>
        </w:rPr>
        <w:t>OfClipBoard</w:t>
      </w:r>
      <w:r>
        <w:rPr>
          <w:rFonts w:ascii="Courier" w:hAnsi="Courier"/>
        </w:rPr>
        <w:t>;</w:t>
      </w:r>
    </w:p>
    <w:p w14:paraId="5AD6A562" w14:textId="77777777" w:rsidR="00E860B1" w:rsidRDefault="00E860B1" w:rsidP="00E860B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>…</w:t>
      </w:r>
    </w:p>
    <w:p w14:paraId="77938DEB" w14:textId="77777777" w:rsidR="00E860B1" w:rsidRDefault="00E860B1" w:rsidP="00E860B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>}</w:t>
      </w:r>
    </w:p>
    <w:p w14:paraId="72B87118" w14:textId="77777777" w:rsidR="00E860B1" w:rsidRDefault="00E860B1" w:rsidP="00E860B1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28D7A852" w14:textId="495739AF" w:rsidR="00E860B1" w:rsidRDefault="00E860B1" w:rsidP="00E860B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ab/>
        <w:t xml:space="preserve">A visual representation of using a </w:t>
      </w:r>
      <w:proofErr w:type="spellStart"/>
      <w:r w:rsidR="00FC14BA">
        <w:rPr>
          <w:rFonts w:ascii="Courier" w:hAnsi="Courier"/>
        </w:rPr>
        <w:t>ClipBoardData</w:t>
      </w:r>
      <w:proofErr w:type="spellEnd"/>
      <w:r>
        <w:rPr>
          <w:rFonts w:ascii="Courier" w:hAnsi="Courier"/>
        </w:rPr>
        <w:t xml:space="preserve"> class:</w:t>
      </w:r>
    </w:p>
    <w:p w14:paraId="74611C57" w14:textId="77777777" w:rsidR="00E860B1" w:rsidRDefault="00E860B1" w:rsidP="00E860B1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4C892B8B" w14:textId="77777777" w:rsidR="00E860B1" w:rsidRDefault="00E860B1" w:rsidP="00E860B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2162E5" wp14:editId="23DBB4FF">
                <wp:simplePos x="0" y="0"/>
                <wp:positionH relativeFrom="column">
                  <wp:posOffset>94615</wp:posOffset>
                </wp:positionH>
                <wp:positionV relativeFrom="paragraph">
                  <wp:posOffset>19685</wp:posOffset>
                </wp:positionV>
                <wp:extent cx="718185" cy="28575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07E67" w14:textId="77777777" w:rsidR="00847118" w:rsidRDefault="00847118" w:rsidP="00E860B1">
                            <w:r>
                              <w:t xml:space="preserve">Top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2162E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.45pt;margin-top:1.55pt;width:56.55pt;height:2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" filled="f" stroked="f">
                <v:textbox>
                  <w:txbxContent>
                    <w:p w14:paraId="53E07E67" w14:textId="77777777" w:rsidR="00847118" w:rsidRDefault="00847118" w:rsidP="00E860B1">
                      <w:r>
                        <w:t xml:space="preserve">Top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BB7141" wp14:editId="37F4A38E">
                <wp:simplePos x="0" y="0"/>
                <wp:positionH relativeFrom="column">
                  <wp:posOffset>3950335</wp:posOffset>
                </wp:positionH>
                <wp:positionV relativeFrom="paragraph">
                  <wp:posOffset>72390</wp:posOffset>
                </wp:positionV>
                <wp:extent cx="718185" cy="28575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E08E3" w14:textId="77777777" w:rsidR="00847118" w:rsidRDefault="00847118" w:rsidP="00E860B1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B7141" id="Text Box 7" o:spid="_x0000_s1027" type="#_x0000_t202" style="position:absolute;margin-left:311.05pt;margin-top:5.7pt;width:56.55pt;height:22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" filled="f" stroked="f">
                <v:textbox>
                  <w:txbxContent>
                    <w:p w14:paraId="665E08E3" w14:textId="77777777" w:rsidR="00847118" w:rsidRDefault="00847118" w:rsidP="00E860B1">
                      <w:r>
                        <w:t>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33495D" wp14:editId="2D925944">
                <wp:simplePos x="0" y="0"/>
                <wp:positionH relativeFrom="column">
                  <wp:posOffset>-139700</wp:posOffset>
                </wp:positionH>
                <wp:positionV relativeFrom="paragraph">
                  <wp:posOffset>227965</wp:posOffset>
                </wp:positionV>
                <wp:extent cx="546735" cy="0"/>
                <wp:effectExtent l="0" t="101600" r="37465" b="177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3E92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11pt;margin-top:17.95pt;width:43.0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774F6E" wp14:editId="162F24FA">
                <wp:simplePos x="0" y="0"/>
                <wp:positionH relativeFrom="column">
                  <wp:posOffset>2935605</wp:posOffset>
                </wp:positionH>
                <wp:positionV relativeFrom="paragraph">
                  <wp:posOffset>53340</wp:posOffset>
                </wp:positionV>
                <wp:extent cx="457200" cy="359410"/>
                <wp:effectExtent l="0" t="0" r="25400" b="2159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9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7D3A4" w14:textId="5B640815" w:rsidR="00847118" w:rsidRDefault="00847118" w:rsidP="00E860B1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74F6E" id="Text Box 3" o:spid="_x0000_s1028" type="#_x0000_t202" style="position:absolute;margin-left:231.15pt;margin-top:4.2pt;width:36pt;height:28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" filled="f" strokecolor="black [3213]">
                <v:textbox>
                  <w:txbxContent>
                    <w:p w14:paraId="4087D3A4" w14:textId="5B640815" w:rsidR="00847118" w:rsidRDefault="00847118" w:rsidP="00E860B1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AA4185" wp14:editId="03A055B9">
                <wp:simplePos x="0" y="0"/>
                <wp:positionH relativeFrom="column">
                  <wp:posOffset>1939925</wp:posOffset>
                </wp:positionH>
                <wp:positionV relativeFrom="paragraph">
                  <wp:posOffset>61595</wp:posOffset>
                </wp:positionV>
                <wp:extent cx="457200" cy="359410"/>
                <wp:effectExtent l="0" t="0" r="25400" b="215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9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F18FD" w14:textId="77777777" w:rsidR="00847118" w:rsidRDefault="00847118" w:rsidP="00E860B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A4185" id="Text Box 2" o:spid="_x0000_s1029" type="#_x0000_t202" style="position:absolute;margin-left:152.75pt;margin-top:4.85pt;width:36pt;height:28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" filled="f" strokecolor="black [3213]">
                <v:textbox>
                  <w:txbxContent>
                    <w:p w14:paraId="35CF18FD" w14:textId="77777777" w:rsidR="00847118" w:rsidRDefault="00847118" w:rsidP="00E860B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055BD8" wp14:editId="1DA14BCE">
                <wp:simplePos x="0" y="0"/>
                <wp:positionH relativeFrom="column">
                  <wp:posOffset>930275</wp:posOffset>
                </wp:positionH>
                <wp:positionV relativeFrom="paragraph">
                  <wp:posOffset>64770</wp:posOffset>
                </wp:positionV>
                <wp:extent cx="457200" cy="359410"/>
                <wp:effectExtent l="0" t="0" r="25400" b="2159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9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E76A7" w14:textId="571874E2" w:rsidR="00847118" w:rsidRDefault="00AC0CF9" w:rsidP="00E860B1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55BD8" id="Text Box 1" o:spid="_x0000_s1030" type="#_x0000_t202" style="position:absolute;margin-left:73.25pt;margin-top:5.1pt;width:36pt;height:28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" filled="f" strokecolor="black [3213]">
                <v:textbox>
                  <w:txbxContent>
                    <w:p w14:paraId="64FE76A7" w14:textId="571874E2" w:rsidR="00847118" w:rsidRDefault="00AC0CF9" w:rsidP="00E860B1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5849BD" w14:textId="77777777" w:rsidR="00E860B1" w:rsidRDefault="00E860B1" w:rsidP="00E860B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E5EB9C" wp14:editId="428CAE57">
                <wp:simplePos x="0" y="0"/>
                <wp:positionH relativeFrom="column">
                  <wp:posOffset>1703070</wp:posOffset>
                </wp:positionH>
                <wp:positionV relativeFrom="paragraph">
                  <wp:posOffset>89535</wp:posOffset>
                </wp:positionV>
                <wp:extent cx="7620" cy="473075"/>
                <wp:effectExtent l="127000" t="25400" r="144780" b="1111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3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FC3FC" id="Straight Arrow Connector 12" o:spid="_x0000_s1026" type="#_x0000_t32" style="position:absolute;margin-left:134.1pt;margin-top:7.05pt;width:.6pt;height:37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092450" wp14:editId="3BC2C956">
                <wp:simplePos x="0" y="0"/>
                <wp:positionH relativeFrom="column">
                  <wp:posOffset>690245</wp:posOffset>
                </wp:positionH>
                <wp:positionV relativeFrom="paragraph">
                  <wp:posOffset>89535</wp:posOffset>
                </wp:positionV>
                <wp:extent cx="7620" cy="473075"/>
                <wp:effectExtent l="127000" t="25400" r="144780" b="1111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3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A2807" id="Straight Arrow Connector 11" o:spid="_x0000_s1026" type="#_x0000_t32" style="position:absolute;margin-left:54.35pt;margin-top:7.05pt;width:.6pt;height:37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B2AB87" wp14:editId="736B383A">
                <wp:simplePos x="0" y="0"/>
                <wp:positionH relativeFrom="column">
                  <wp:posOffset>-327025</wp:posOffset>
                </wp:positionH>
                <wp:positionV relativeFrom="paragraph">
                  <wp:posOffset>158206</wp:posOffset>
                </wp:positionV>
                <wp:extent cx="8164" cy="473528"/>
                <wp:effectExtent l="127000" t="25400" r="144780" b="1111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4" cy="4735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64046" id="Straight Arrow Connector 10" o:spid="_x0000_s1026" type="#_x0000_t32" style="position:absolute;margin-left:-25.75pt;margin-top:12.45pt;width:.65pt;height:37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58EF45" wp14:editId="35E020FB">
                <wp:simplePos x="0" y="0"/>
                <wp:positionH relativeFrom="column">
                  <wp:posOffset>-1130300</wp:posOffset>
                </wp:positionH>
                <wp:positionV relativeFrom="paragraph">
                  <wp:posOffset>89535</wp:posOffset>
                </wp:positionV>
                <wp:extent cx="546735" cy="0"/>
                <wp:effectExtent l="0" t="101600" r="37465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4BC04" id="Straight Arrow Connector 9" o:spid="_x0000_s1026" type="#_x0000_t32" style="position:absolute;margin-left:-89pt;margin-top:7.05pt;width:43.0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5DFAD9" wp14:editId="1A6D437B">
                <wp:simplePos x="0" y="0"/>
                <wp:positionH relativeFrom="column">
                  <wp:posOffset>886460</wp:posOffset>
                </wp:positionH>
                <wp:positionV relativeFrom="paragraph">
                  <wp:posOffset>64135</wp:posOffset>
                </wp:positionV>
                <wp:extent cx="546735" cy="0"/>
                <wp:effectExtent l="0" t="101600" r="37465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38E12" id="Straight Arrow Connector 5" o:spid="_x0000_s1026" type="#_x0000_t32" style="position:absolute;margin-left:69.8pt;margin-top:5.05pt;width:43.0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C287D8" wp14:editId="7DE25237">
                <wp:simplePos x="0" y="0"/>
                <wp:positionH relativeFrom="column">
                  <wp:posOffset>1866083</wp:posOffset>
                </wp:positionH>
                <wp:positionV relativeFrom="paragraph">
                  <wp:posOffset>48260</wp:posOffset>
                </wp:positionV>
                <wp:extent cx="547007" cy="0"/>
                <wp:effectExtent l="0" t="101600" r="37465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00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B1545" id="Straight Arrow Connector 6" o:spid="_x0000_s1026" type="#_x0000_t32" style="position:absolute;margin-left:146.95pt;margin-top:3.8pt;width:43.0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6711B41F" w14:textId="77777777" w:rsidR="00E860B1" w:rsidRPr="00F966B1" w:rsidRDefault="00E860B1" w:rsidP="00E860B1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2D37E8A6" w14:textId="77777777" w:rsidR="00E860B1" w:rsidRPr="00EA7704" w:rsidRDefault="00E860B1" w:rsidP="00E860B1">
      <w:pPr>
        <w:widowControl w:val="0"/>
        <w:autoSpaceDE w:val="0"/>
        <w:autoSpaceDN w:val="0"/>
        <w:adjustRightInd w:val="0"/>
      </w:pPr>
      <w:r>
        <w:t xml:space="preserve"> </w:t>
      </w:r>
    </w:p>
    <w:p w14:paraId="54E4E48C" w14:textId="77777777" w:rsidR="00E860B1" w:rsidRDefault="00E860B1" w:rsidP="00E860B1">
      <w:pPr>
        <w:widowControl w:val="0"/>
        <w:autoSpaceDE w:val="0"/>
        <w:autoSpaceDN w:val="0"/>
        <w:adjustRightInd w:val="0"/>
      </w:pPr>
      <w:r w:rsidRPr="00EA7704">
        <w:tab/>
      </w:r>
      <w:r>
        <w:tab/>
        <w:t xml:space="preserve"> </w:t>
      </w:r>
    </w:p>
    <w:p w14:paraId="0B674AF7" w14:textId="72538BBB" w:rsidR="0022717D" w:rsidRDefault="0022717D" w:rsidP="00E860B1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</w:p>
    <w:p w14:paraId="0A247C39" w14:textId="46DB7D2F" w:rsidR="0022717D" w:rsidRDefault="0022717D" w:rsidP="00E860B1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Create a new </w:t>
      </w:r>
      <w:r w:rsidR="005966E0">
        <w:rPr>
          <w:b/>
          <w:sz w:val="28"/>
          <w:szCs w:val="28"/>
        </w:rPr>
        <w:t xml:space="preserve">single </w:t>
      </w:r>
      <w:r>
        <w:rPr>
          <w:b/>
          <w:sz w:val="28"/>
          <w:szCs w:val="28"/>
        </w:rPr>
        <w:t xml:space="preserve">LinkedList class </w:t>
      </w:r>
      <w:r w:rsidR="005966E0">
        <w:rPr>
          <w:b/>
          <w:sz w:val="28"/>
          <w:szCs w:val="28"/>
        </w:rPr>
        <w:t xml:space="preserve">with a tail </w:t>
      </w:r>
      <w:r w:rsidR="006C031E">
        <w:rPr>
          <w:b/>
          <w:sz w:val="28"/>
          <w:szCs w:val="28"/>
        </w:rPr>
        <w:t>(</w:t>
      </w:r>
      <w:proofErr w:type="spellStart"/>
      <w:r w:rsidR="006C031E">
        <w:rPr>
          <w:b/>
          <w:sz w:val="28"/>
          <w:szCs w:val="28"/>
        </w:rPr>
        <w:t>clipBdLinkedList</w:t>
      </w:r>
      <w:proofErr w:type="spellEnd"/>
      <w:r w:rsidR="006C031E">
        <w:rPr>
          <w:b/>
          <w:sz w:val="28"/>
          <w:szCs w:val="28"/>
        </w:rPr>
        <w:t>)</w:t>
      </w:r>
    </w:p>
    <w:p w14:paraId="650921FD" w14:textId="38E2A8F5" w:rsidR="00951501" w:rsidRDefault="00951501" w:rsidP="00E860B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85541">
        <w:rPr>
          <w:sz w:val="28"/>
          <w:szCs w:val="28"/>
        </w:rPr>
        <w:t>p</w:t>
      </w:r>
      <w:r>
        <w:rPr>
          <w:sz w:val="28"/>
          <w:szCs w:val="28"/>
        </w:rPr>
        <w:t xml:space="preserve">rivate </w:t>
      </w:r>
      <w:proofErr w:type="spellStart"/>
      <w:r w:rsidR="00FC14BA">
        <w:rPr>
          <w:sz w:val="28"/>
          <w:szCs w:val="28"/>
        </w:rPr>
        <w:t>ClipBoardData</w:t>
      </w:r>
      <w:proofErr w:type="spellEnd"/>
      <w:r>
        <w:rPr>
          <w:sz w:val="28"/>
          <w:szCs w:val="28"/>
        </w:rPr>
        <w:t xml:space="preserve"> top;</w:t>
      </w:r>
    </w:p>
    <w:p w14:paraId="381B144A" w14:textId="2F026E59" w:rsidR="00951501" w:rsidRDefault="00951501" w:rsidP="00E860B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85541">
        <w:rPr>
          <w:sz w:val="28"/>
          <w:szCs w:val="28"/>
        </w:rPr>
        <w:t>p</w:t>
      </w:r>
      <w:r>
        <w:rPr>
          <w:sz w:val="28"/>
          <w:szCs w:val="28"/>
        </w:rPr>
        <w:t xml:space="preserve">rivate </w:t>
      </w:r>
      <w:proofErr w:type="spellStart"/>
      <w:r w:rsidR="00FC14BA">
        <w:rPr>
          <w:sz w:val="28"/>
          <w:szCs w:val="28"/>
        </w:rPr>
        <w:t>ClipBoardData</w:t>
      </w:r>
      <w:proofErr w:type="spellEnd"/>
      <w:r>
        <w:rPr>
          <w:sz w:val="28"/>
          <w:szCs w:val="28"/>
        </w:rPr>
        <w:t xml:space="preserve"> tail;</w:t>
      </w:r>
    </w:p>
    <w:p w14:paraId="2E3CCFD8" w14:textId="6DFE5919" w:rsidR="00951501" w:rsidRDefault="00951501" w:rsidP="00E860B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51AD06CC" w14:textId="3CCDE80E" w:rsidR="00951501" w:rsidRDefault="005966E0" w:rsidP="00E860B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 xml:space="preserve">create all needed </w:t>
      </w:r>
      <w:r w:rsidR="00FF3E55">
        <w:rPr>
          <w:sz w:val="28"/>
          <w:szCs w:val="28"/>
        </w:rPr>
        <w:t>methods.</w:t>
      </w:r>
    </w:p>
    <w:p w14:paraId="5A6A4FE0" w14:textId="77777777" w:rsidR="005966E0" w:rsidRPr="00951501" w:rsidRDefault="005966E0" w:rsidP="00E860B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7E4F8632" w14:textId="1DA9EE17" w:rsidR="00A346D9" w:rsidRDefault="00E860B1" w:rsidP="005916D2">
      <w:pPr>
        <w:widowControl w:val="0"/>
        <w:autoSpaceDE w:val="0"/>
        <w:autoSpaceDN w:val="0"/>
        <w:adjustRightInd w:val="0"/>
      </w:pPr>
      <w:r w:rsidRPr="002069F5">
        <w:tab/>
      </w:r>
      <w:r w:rsidRPr="002069F5">
        <w:rPr>
          <w:b/>
        </w:rPr>
        <w:t>Note:</w:t>
      </w:r>
      <w:r w:rsidRPr="002069F5">
        <w:t xml:space="preserve">  Use the linked list </w:t>
      </w:r>
      <w:r>
        <w:t xml:space="preserve">above </w:t>
      </w:r>
      <w:r w:rsidRPr="002069F5">
        <w:t>wisely and only store the needed clipboards. In other words, if the user has cr</w:t>
      </w:r>
      <w:r>
        <w:t xml:space="preserve">eated 3 clipboards (e.g., </w:t>
      </w:r>
      <w:r w:rsidR="002A49FE">
        <w:t>3</w:t>
      </w:r>
      <w:r>
        <w:t xml:space="preserve">, </w:t>
      </w:r>
      <w:r w:rsidR="002A49FE">
        <w:t>1</w:t>
      </w:r>
      <w:r>
        <w:t>, 9), then only have 3</w:t>
      </w:r>
      <w:r w:rsidRPr="002069F5">
        <w:t xml:space="preserve"> </w:t>
      </w:r>
      <w:proofErr w:type="spellStart"/>
      <w:r w:rsidR="00FC14BA">
        <w:t>ClipBoardData</w:t>
      </w:r>
      <w:r w:rsidRPr="002069F5">
        <w:t>s</w:t>
      </w:r>
      <w:proofErr w:type="spellEnd"/>
      <w:r w:rsidRPr="002069F5">
        <w:t xml:space="preserve"> in your list</w:t>
      </w:r>
      <w:r w:rsidR="00A346D9">
        <w:t xml:space="preserve">.  </w:t>
      </w:r>
    </w:p>
    <w:p w14:paraId="3ACD837C" w14:textId="77777777" w:rsidR="00A346D9" w:rsidRDefault="00A346D9" w:rsidP="005916D2">
      <w:pPr>
        <w:widowControl w:val="0"/>
        <w:autoSpaceDE w:val="0"/>
        <w:autoSpaceDN w:val="0"/>
        <w:adjustRightInd w:val="0"/>
      </w:pPr>
    </w:p>
    <w:p w14:paraId="0CA05653" w14:textId="4E114E37" w:rsidR="00166EA0" w:rsidRDefault="0069511D" w:rsidP="005916D2">
      <w:pPr>
        <w:widowControl w:val="0"/>
        <w:autoSpaceDE w:val="0"/>
        <w:autoSpaceDN w:val="0"/>
        <w:adjustRightInd w:val="0"/>
      </w:pPr>
      <w:r>
        <w:t xml:space="preserve">A simple solution for multi-clipboards is to use a </w:t>
      </w:r>
      <w:proofErr w:type="spellStart"/>
      <w:r>
        <w:t>hashtable</w:t>
      </w:r>
      <w:proofErr w:type="spellEnd"/>
      <w:r>
        <w:t xml:space="preserve">. </w:t>
      </w:r>
      <w:r w:rsidR="00A346D9">
        <w:t xml:space="preserve">You can use a </w:t>
      </w:r>
      <w:proofErr w:type="spellStart"/>
      <w:r w:rsidR="00A346D9">
        <w:t>hasbtable</w:t>
      </w:r>
      <w:proofErr w:type="spellEnd"/>
      <w:r w:rsidR="00A346D9">
        <w:t xml:space="preserve"> &lt;Integer, </w:t>
      </w:r>
      <w:proofErr w:type="spellStart"/>
      <w:r w:rsidR="00A346D9">
        <w:t>LinkList</w:t>
      </w:r>
      <w:proofErr w:type="spellEnd"/>
      <w:r w:rsidR="00A346D9">
        <w:t xml:space="preserve">&gt; if you </w:t>
      </w:r>
      <w:proofErr w:type="spellStart"/>
      <w:r w:rsidR="00A346D9">
        <w:t>can not</w:t>
      </w:r>
      <w:proofErr w:type="spellEnd"/>
      <w:r w:rsidR="00A346D9">
        <w:t xml:space="preserve"> solve the above requirement.  -</w:t>
      </w:r>
      <w:r w:rsidR="00C26908">
        <w:t>10</w:t>
      </w:r>
      <w:r w:rsidR="00A346D9">
        <w:t xml:space="preserve"> reduction in points.</w:t>
      </w:r>
    </w:p>
    <w:p w14:paraId="0F0196BA" w14:textId="5E160C25" w:rsidR="000048DA" w:rsidRDefault="000048DA" w:rsidP="005916D2">
      <w:pPr>
        <w:widowControl w:val="0"/>
        <w:autoSpaceDE w:val="0"/>
        <w:autoSpaceDN w:val="0"/>
        <w:adjustRightInd w:val="0"/>
      </w:pPr>
    </w:p>
    <w:p w14:paraId="0EDCC914" w14:textId="50C151E8" w:rsidR="000048DA" w:rsidRDefault="00DB533F" w:rsidP="005916D2">
      <w:pPr>
        <w:widowControl w:val="0"/>
        <w:autoSpaceDE w:val="0"/>
        <w:autoSpaceDN w:val="0"/>
        <w:adjustRightInd w:val="0"/>
      </w:pPr>
      <w:r w:rsidRPr="005916D2">
        <w:rPr>
          <w:b/>
          <w:i/>
          <w:sz w:val="28"/>
          <w:szCs w:val="28"/>
          <w:u w:val="single"/>
        </w:rPr>
        <w:t xml:space="preserve">IMPORTANT </w:t>
      </w:r>
      <w:r w:rsidR="001F4B8A">
        <w:rPr>
          <w:b/>
          <w:i/>
          <w:sz w:val="28"/>
          <w:szCs w:val="28"/>
          <w:u w:val="single"/>
        </w:rPr>
        <w:t>Requirement</w:t>
      </w:r>
      <w:r>
        <w:rPr>
          <w:b/>
          <w:i/>
          <w:sz w:val="28"/>
          <w:szCs w:val="28"/>
          <w:u w:val="single"/>
        </w:rPr>
        <w:t xml:space="preserve"> 2</w:t>
      </w:r>
      <w:r w:rsidRPr="005916D2">
        <w:rPr>
          <w:b/>
          <w:i/>
          <w:sz w:val="28"/>
          <w:szCs w:val="28"/>
          <w:u w:val="single"/>
        </w:rPr>
        <w:t>:</w:t>
      </w:r>
      <w:r>
        <w:t xml:space="preserve">  </w:t>
      </w:r>
      <w:r w:rsidR="000048DA">
        <w:t>Some help</w:t>
      </w:r>
      <w:r>
        <w:t xml:space="preserve"> for printing out the message</w:t>
      </w:r>
      <w:r w:rsidR="00847118">
        <w:t>, this can be tricky.</w:t>
      </w:r>
    </w:p>
    <w:p w14:paraId="2CF49994" w14:textId="6D50AB77" w:rsidR="00DB533F" w:rsidRDefault="00DB533F" w:rsidP="005916D2">
      <w:pPr>
        <w:widowControl w:val="0"/>
        <w:autoSpaceDE w:val="0"/>
        <w:autoSpaceDN w:val="0"/>
        <w:adjustRightInd w:val="0"/>
      </w:pPr>
    </w:p>
    <w:p w14:paraId="4ACEEF43" w14:textId="75478E97" w:rsidR="00DB533F" w:rsidRDefault="00DB533F" w:rsidP="005916D2">
      <w:pPr>
        <w:widowControl w:val="0"/>
        <w:autoSpaceDE w:val="0"/>
        <w:autoSpaceDN w:val="0"/>
        <w:adjustRightInd w:val="0"/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55363BA1" wp14:editId="5C73EE6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752725" cy="1633196"/>
            <wp:effectExtent l="0" t="0" r="0" b="571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33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0E2DD" w14:textId="1B49C9C0" w:rsidR="00DB533F" w:rsidRDefault="00DB533F" w:rsidP="00DB533F">
      <w:pPr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color w:val="000000"/>
          <w:sz w:val="28"/>
          <w:szCs w:val="28"/>
        </w:rPr>
        <w:tab/>
      </w:r>
      <w:proofErr w:type="spellStart"/>
      <w:r>
        <w:rPr>
          <w:rFonts w:ascii="Monaco" w:hAnsi="Monaco" w:cs="Monaco"/>
          <w:color w:val="000000"/>
          <w:sz w:val="28"/>
          <w:szCs w:val="28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Monaco" w:hAnsi="Monaco" w:cs="Monaco"/>
          <w:color w:val="000000"/>
          <w:sz w:val="28"/>
          <w:szCs w:val="28"/>
        </w:rPr>
        <w:t>.print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 (</w:t>
      </w:r>
      <w:r>
        <w:rPr>
          <w:rFonts w:ascii="Monaco" w:hAnsi="Monaco" w:cs="Monaco"/>
          <w:color w:val="2A00FF"/>
          <w:sz w:val="28"/>
          <w:szCs w:val="28"/>
        </w:rPr>
        <w:t>"Message:\n"</w:t>
      </w:r>
      <w:r>
        <w:rPr>
          <w:rFonts w:ascii="Monaco" w:hAnsi="Monaco" w:cs="Monaco"/>
          <w:color w:val="000000"/>
          <w:sz w:val="28"/>
          <w:szCs w:val="28"/>
        </w:rPr>
        <w:t>);</w:t>
      </w:r>
    </w:p>
    <w:p w14:paraId="20B21A6A" w14:textId="77777777" w:rsidR="00DB533F" w:rsidRDefault="00DB533F" w:rsidP="00DB533F">
      <w:pPr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b/>
          <w:bCs/>
          <w:color w:val="7F0055"/>
          <w:sz w:val="28"/>
          <w:szCs w:val="28"/>
        </w:rPr>
        <w:t>for</w:t>
      </w:r>
      <w:r>
        <w:rPr>
          <w:rFonts w:ascii="Monaco" w:hAnsi="Monaco" w:cs="Monaco"/>
          <w:color w:val="000000"/>
          <w:sz w:val="28"/>
          <w:szCs w:val="28"/>
        </w:rPr>
        <w:t xml:space="preserve"> (</w:t>
      </w:r>
      <w:r>
        <w:rPr>
          <w:rFonts w:ascii="Monaco" w:hAnsi="Monaco" w:cs="Monaco"/>
          <w:b/>
          <w:bCs/>
          <w:color w:val="7F0055"/>
          <w:sz w:val="28"/>
          <w:szCs w:val="28"/>
        </w:rPr>
        <w:t>int</w:t>
      </w:r>
      <w:r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r>
        <w:rPr>
          <w:rFonts w:ascii="Monaco" w:hAnsi="Monaco" w:cs="Monaco"/>
          <w:color w:val="6A3E3E"/>
          <w:sz w:val="28"/>
          <w:szCs w:val="28"/>
        </w:rPr>
        <w:t>i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 = 0; </w:t>
      </w:r>
      <w:proofErr w:type="spellStart"/>
      <w:r>
        <w:rPr>
          <w:rFonts w:ascii="Monaco" w:hAnsi="Monaco" w:cs="Monaco"/>
          <w:color w:val="6A3E3E"/>
          <w:sz w:val="28"/>
          <w:szCs w:val="28"/>
        </w:rPr>
        <w:t>i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 &lt; </w:t>
      </w:r>
      <w:proofErr w:type="spellStart"/>
      <w:r>
        <w:rPr>
          <w:rFonts w:ascii="Monaco" w:hAnsi="Monaco" w:cs="Monaco"/>
          <w:color w:val="0000C0"/>
          <w:sz w:val="28"/>
          <w:szCs w:val="28"/>
        </w:rPr>
        <w:t>userMessage</w:t>
      </w:r>
      <w:r>
        <w:rPr>
          <w:rFonts w:ascii="Monaco" w:hAnsi="Monaco" w:cs="Monaco"/>
          <w:color w:val="000000"/>
          <w:sz w:val="28"/>
          <w:szCs w:val="28"/>
        </w:rPr>
        <w:t>.length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(); </w:t>
      </w:r>
      <w:proofErr w:type="spellStart"/>
      <w:r>
        <w:rPr>
          <w:rFonts w:ascii="Monaco" w:hAnsi="Monaco" w:cs="Monaco"/>
          <w:color w:val="6A3E3E"/>
          <w:sz w:val="28"/>
          <w:szCs w:val="28"/>
        </w:rPr>
        <w:t>i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++) </w:t>
      </w:r>
    </w:p>
    <w:p w14:paraId="6BAC0954" w14:textId="77777777" w:rsidR="00DB533F" w:rsidRDefault="00DB533F" w:rsidP="00DB533F">
      <w:pPr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color w:val="000000"/>
          <w:sz w:val="28"/>
          <w:szCs w:val="28"/>
        </w:rPr>
        <w:tab/>
      </w:r>
      <w:proofErr w:type="spellStart"/>
      <w:r>
        <w:rPr>
          <w:rFonts w:ascii="Monaco" w:hAnsi="Monaco" w:cs="Monaco"/>
          <w:color w:val="000000"/>
          <w:sz w:val="28"/>
          <w:szCs w:val="28"/>
          <w:highlight w:val="blue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8"/>
          <w:szCs w:val="28"/>
          <w:highlight w:val="blue"/>
        </w:rPr>
        <w:t>out</w:t>
      </w:r>
      <w:r>
        <w:rPr>
          <w:rFonts w:ascii="Monaco" w:hAnsi="Monaco" w:cs="Monaco"/>
          <w:color w:val="000000"/>
          <w:sz w:val="28"/>
          <w:szCs w:val="28"/>
          <w:highlight w:val="blue"/>
        </w:rPr>
        <w:t>.format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 (</w:t>
      </w:r>
      <w:r>
        <w:rPr>
          <w:rFonts w:ascii="Monaco" w:hAnsi="Monaco" w:cs="Monaco"/>
          <w:color w:val="2A00FF"/>
          <w:sz w:val="28"/>
          <w:szCs w:val="28"/>
        </w:rPr>
        <w:t>"%3d"</w:t>
      </w:r>
      <w:r>
        <w:rPr>
          <w:rFonts w:ascii="Monaco" w:hAnsi="Monaco" w:cs="Monaco"/>
          <w:color w:val="000000"/>
          <w:sz w:val="28"/>
          <w:szCs w:val="28"/>
        </w:rPr>
        <w:t xml:space="preserve">, </w:t>
      </w:r>
      <w:proofErr w:type="spellStart"/>
      <w:r>
        <w:rPr>
          <w:rFonts w:ascii="Monaco" w:hAnsi="Monaco" w:cs="Monaco"/>
          <w:color w:val="6A3E3E"/>
          <w:sz w:val="28"/>
          <w:szCs w:val="28"/>
        </w:rPr>
        <w:t>i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>);</w:t>
      </w:r>
    </w:p>
    <w:p w14:paraId="41EEDDE4" w14:textId="77777777" w:rsidR="00DB533F" w:rsidRDefault="00DB533F" w:rsidP="00DB533F">
      <w:pPr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color w:val="000000"/>
          <w:sz w:val="28"/>
          <w:szCs w:val="28"/>
        </w:rPr>
        <w:tab/>
      </w:r>
      <w:proofErr w:type="spellStart"/>
      <w:r>
        <w:rPr>
          <w:rFonts w:ascii="Monaco" w:hAnsi="Monaco" w:cs="Monaco"/>
          <w:color w:val="000000"/>
          <w:sz w:val="28"/>
          <w:szCs w:val="28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Monaco" w:hAnsi="Monaco" w:cs="Monaco"/>
          <w:color w:val="000000"/>
          <w:sz w:val="28"/>
          <w:szCs w:val="28"/>
        </w:rPr>
        <w:t>.format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 (</w:t>
      </w:r>
      <w:r>
        <w:rPr>
          <w:rFonts w:ascii="Monaco" w:hAnsi="Monaco" w:cs="Monaco"/>
          <w:color w:val="2A00FF"/>
          <w:sz w:val="28"/>
          <w:szCs w:val="28"/>
        </w:rPr>
        <w:t>"\n"</w:t>
      </w:r>
      <w:r>
        <w:rPr>
          <w:rFonts w:ascii="Monaco" w:hAnsi="Monaco" w:cs="Monaco"/>
          <w:color w:val="000000"/>
          <w:sz w:val="28"/>
          <w:szCs w:val="28"/>
        </w:rPr>
        <w:t>);</w:t>
      </w:r>
    </w:p>
    <w:p w14:paraId="03C34FC5" w14:textId="77777777" w:rsidR="00DB533F" w:rsidRDefault="00DB533F" w:rsidP="00DB533F">
      <w:pPr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b/>
          <w:bCs/>
          <w:color w:val="7F0055"/>
          <w:sz w:val="28"/>
          <w:szCs w:val="28"/>
        </w:rPr>
        <w:t>for</w:t>
      </w:r>
      <w:r>
        <w:rPr>
          <w:rFonts w:ascii="Monaco" w:hAnsi="Monaco" w:cs="Monaco"/>
          <w:color w:val="000000"/>
          <w:sz w:val="28"/>
          <w:szCs w:val="28"/>
        </w:rPr>
        <w:t xml:space="preserve"> (</w:t>
      </w:r>
      <w:r>
        <w:rPr>
          <w:rFonts w:ascii="Monaco" w:hAnsi="Monaco" w:cs="Monaco"/>
          <w:b/>
          <w:bCs/>
          <w:color w:val="7F0055"/>
          <w:sz w:val="28"/>
          <w:szCs w:val="28"/>
        </w:rPr>
        <w:t>char</w:t>
      </w:r>
      <w:r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gramStart"/>
      <w:r>
        <w:rPr>
          <w:rFonts w:ascii="Monaco" w:hAnsi="Monaco" w:cs="Monaco"/>
          <w:color w:val="6A3E3E"/>
          <w:sz w:val="28"/>
          <w:szCs w:val="28"/>
        </w:rPr>
        <w:t>c</w:t>
      </w:r>
      <w:r>
        <w:rPr>
          <w:rFonts w:ascii="Monaco" w:hAnsi="Monaco" w:cs="Monaco"/>
          <w:color w:val="000000"/>
          <w:sz w:val="28"/>
          <w:szCs w:val="28"/>
        </w:rPr>
        <w:t xml:space="preserve"> :</w:t>
      </w:r>
      <w:proofErr w:type="gramEnd"/>
      <w:r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r>
        <w:rPr>
          <w:rFonts w:ascii="Monaco" w:hAnsi="Monaco" w:cs="Monaco"/>
          <w:color w:val="0000C0"/>
          <w:sz w:val="28"/>
          <w:szCs w:val="28"/>
        </w:rPr>
        <w:t>userMessage</w:t>
      </w:r>
      <w:r>
        <w:rPr>
          <w:rFonts w:ascii="Monaco" w:hAnsi="Monaco" w:cs="Monaco"/>
          <w:color w:val="000000"/>
          <w:sz w:val="28"/>
          <w:szCs w:val="28"/>
        </w:rPr>
        <w:t>.toCharArray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()) </w:t>
      </w:r>
    </w:p>
    <w:p w14:paraId="76D7E72B" w14:textId="77777777" w:rsidR="00DB533F" w:rsidRDefault="00DB533F" w:rsidP="00DB533F">
      <w:pPr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color w:val="000000"/>
          <w:sz w:val="28"/>
          <w:szCs w:val="28"/>
        </w:rPr>
        <w:tab/>
      </w:r>
      <w:proofErr w:type="spellStart"/>
      <w:r>
        <w:rPr>
          <w:rFonts w:ascii="Monaco" w:hAnsi="Monaco" w:cs="Monaco"/>
          <w:color w:val="000000"/>
          <w:sz w:val="28"/>
          <w:szCs w:val="28"/>
          <w:highlight w:val="blue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8"/>
          <w:szCs w:val="28"/>
          <w:highlight w:val="blue"/>
        </w:rPr>
        <w:t>out</w:t>
      </w:r>
      <w:r>
        <w:rPr>
          <w:rFonts w:ascii="Monaco" w:hAnsi="Monaco" w:cs="Monaco"/>
          <w:color w:val="000000"/>
          <w:sz w:val="28"/>
          <w:szCs w:val="28"/>
          <w:highlight w:val="blue"/>
        </w:rPr>
        <w:t>.format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>(</w:t>
      </w:r>
      <w:r>
        <w:rPr>
          <w:rFonts w:ascii="Monaco" w:hAnsi="Monaco" w:cs="Monaco"/>
          <w:color w:val="2A00FF"/>
          <w:sz w:val="28"/>
          <w:szCs w:val="28"/>
        </w:rPr>
        <w:t>"%3c</w:t>
      </w:r>
      <w:proofErr w:type="gramStart"/>
      <w:r>
        <w:rPr>
          <w:rFonts w:ascii="Monaco" w:hAnsi="Monaco" w:cs="Monaco"/>
          <w:color w:val="2A00FF"/>
          <w:sz w:val="28"/>
          <w:szCs w:val="28"/>
        </w:rPr>
        <w:t>"</w:t>
      </w:r>
      <w:r>
        <w:rPr>
          <w:rFonts w:ascii="Monaco" w:hAnsi="Monaco" w:cs="Monaco"/>
          <w:color w:val="000000"/>
          <w:sz w:val="28"/>
          <w:szCs w:val="28"/>
        </w:rPr>
        <w:t>,</w:t>
      </w:r>
      <w:r>
        <w:rPr>
          <w:rFonts w:ascii="Monaco" w:hAnsi="Monaco" w:cs="Monaco"/>
          <w:color w:val="6A3E3E"/>
          <w:sz w:val="28"/>
          <w:szCs w:val="28"/>
        </w:rPr>
        <w:t>c</w:t>
      </w:r>
      <w:proofErr w:type="gramEnd"/>
      <w:r>
        <w:rPr>
          <w:rFonts w:ascii="Monaco" w:hAnsi="Monaco" w:cs="Monaco"/>
          <w:color w:val="000000"/>
          <w:sz w:val="28"/>
          <w:szCs w:val="28"/>
        </w:rPr>
        <w:t>);</w:t>
      </w:r>
    </w:p>
    <w:p w14:paraId="6D7464BC" w14:textId="640A5026" w:rsidR="005916D2" w:rsidRDefault="00DB533F" w:rsidP="00DB533F">
      <w:pPr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color w:val="000000"/>
          <w:sz w:val="28"/>
          <w:szCs w:val="28"/>
        </w:rPr>
        <w:tab/>
      </w:r>
      <w:proofErr w:type="spellStart"/>
      <w:r>
        <w:rPr>
          <w:rFonts w:ascii="Monaco" w:hAnsi="Monaco" w:cs="Monaco"/>
          <w:color w:val="000000"/>
          <w:sz w:val="28"/>
          <w:szCs w:val="28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Monaco" w:hAnsi="Monaco" w:cs="Monaco"/>
          <w:color w:val="000000"/>
          <w:sz w:val="28"/>
          <w:szCs w:val="28"/>
        </w:rPr>
        <w:t>.format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 (</w:t>
      </w:r>
      <w:r>
        <w:rPr>
          <w:rFonts w:ascii="Monaco" w:hAnsi="Monaco" w:cs="Monaco"/>
          <w:color w:val="2A00FF"/>
          <w:sz w:val="28"/>
          <w:szCs w:val="28"/>
        </w:rPr>
        <w:t>"\n"</w:t>
      </w:r>
      <w:r>
        <w:rPr>
          <w:rFonts w:ascii="Monaco" w:hAnsi="Monaco" w:cs="Monaco"/>
          <w:color w:val="000000"/>
          <w:sz w:val="28"/>
          <w:szCs w:val="28"/>
        </w:rPr>
        <w:t>);</w:t>
      </w:r>
    </w:p>
    <w:p w14:paraId="7AB1A83A" w14:textId="77777777" w:rsidR="00DB533F" w:rsidRDefault="00DB533F" w:rsidP="00DB533F">
      <w:pPr>
        <w:autoSpaceDE w:val="0"/>
        <w:autoSpaceDN w:val="0"/>
        <w:adjustRightInd w:val="0"/>
        <w:rPr>
          <w:rFonts w:ascii="Courier" w:hAnsi="Courier"/>
        </w:rPr>
      </w:pPr>
    </w:p>
    <w:p w14:paraId="62D36B42" w14:textId="1CB76309" w:rsidR="005916D2" w:rsidRDefault="00DB533F" w:rsidP="005916D2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5916D2">
        <w:rPr>
          <w:b/>
          <w:i/>
          <w:sz w:val="28"/>
          <w:szCs w:val="28"/>
          <w:u w:val="single"/>
        </w:rPr>
        <w:t xml:space="preserve">IMPORTANT </w:t>
      </w:r>
      <w:r w:rsidR="001F4B8A">
        <w:rPr>
          <w:b/>
          <w:i/>
          <w:sz w:val="28"/>
          <w:szCs w:val="28"/>
          <w:u w:val="single"/>
        </w:rPr>
        <w:t xml:space="preserve">Requirement </w:t>
      </w:r>
      <w:r>
        <w:rPr>
          <w:b/>
          <w:i/>
          <w:sz w:val="28"/>
          <w:szCs w:val="28"/>
          <w:u w:val="single"/>
        </w:rPr>
        <w:t>3</w:t>
      </w:r>
      <w:r w:rsidRPr="005916D2">
        <w:rPr>
          <w:b/>
          <w:i/>
          <w:sz w:val="28"/>
          <w:szCs w:val="28"/>
          <w:u w:val="single"/>
        </w:rPr>
        <w:t>:</w:t>
      </w:r>
      <w:r>
        <w:t xml:space="preserve">  </w:t>
      </w:r>
      <w:r w:rsidR="005916D2">
        <w:rPr>
          <w:rFonts w:ascii="Courier" w:hAnsi="Courier"/>
        </w:rPr>
        <w:t xml:space="preserve">  </w:t>
      </w:r>
      <w:r w:rsidR="005916D2" w:rsidRPr="005916D2">
        <w:rPr>
          <w:rFonts w:ascii="Courier" w:hAnsi="Courier"/>
          <w:b/>
        </w:rPr>
        <w:t xml:space="preserve">Do not import the API’s LinkedList. </w:t>
      </w:r>
    </w:p>
    <w:p w14:paraId="560ADFF7" w14:textId="77777777" w:rsidR="00847118" w:rsidRDefault="00847118" w:rsidP="0042796A">
      <w:pPr>
        <w:widowControl w:val="0"/>
        <w:autoSpaceDE w:val="0"/>
        <w:autoSpaceDN w:val="0"/>
        <w:adjustRightInd w:val="0"/>
        <w:rPr>
          <w:b/>
          <w:i/>
          <w:sz w:val="28"/>
          <w:szCs w:val="28"/>
          <w:u w:val="single"/>
        </w:rPr>
      </w:pPr>
    </w:p>
    <w:p w14:paraId="7CA748DE" w14:textId="41A617A0" w:rsidR="0042796A" w:rsidRDefault="00166EA0" w:rsidP="0042796A">
      <w:pPr>
        <w:widowControl w:val="0"/>
        <w:autoSpaceDE w:val="0"/>
        <w:autoSpaceDN w:val="0"/>
        <w:adjustRightInd w:val="0"/>
        <w:rPr>
          <w:rFonts w:ascii="Courier" w:hAnsi="Courier"/>
          <w:b/>
        </w:rPr>
      </w:pP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2E54A81" wp14:editId="71681A97">
                <wp:simplePos x="0" y="0"/>
                <wp:positionH relativeFrom="column">
                  <wp:posOffset>-1130300</wp:posOffset>
                </wp:positionH>
                <wp:positionV relativeFrom="paragraph">
                  <wp:posOffset>89535</wp:posOffset>
                </wp:positionV>
                <wp:extent cx="546735" cy="0"/>
                <wp:effectExtent l="0" t="101600" r="37465" b="177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051BD" id="Straight Arrow Connector 22" o:spid="_x0000_s1026" type="#_x0000_t32" style="position:absolute;margin-left:-89pt;margin-top:7.05pt;width:43.05pt;height:0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2796A" w:rsidRPr="005916D2">
        <w:rPr>
          <w:b/>
          <w:i/>
          <w:sz w:val="28"/>
          <w:szCs w:val="28"/>
          <w:u w:val="single"/>
        </w:rPr>
        <w:t xml:space="preserve">IMPORTANT </w:t>
      </w:r>
      <w:r w:rsidR="001F4B8A">
        <w:rPr>
          <w:b/>
          <w:i/>
          <w:sz w:val="28"/>
          <w:szCs w:val="28"/>
          <w:u w:val="single"/>
        </w:rPr>
        <w:t xml:space="preserve">Requirement </w:t>
      </w:r>
      <w:r w:rsidR="0042796A">
        <w:rPr>
          <w:b/>
          <w:i/>
          <w:sz w:val="28"/>
          <w:szCs w:val="28"/>
          <w:u w:val="single"/>
        </w:rPr>
        <w:t>4</w:t>
      </w:r>
      <w:r w:rsidR="0042796A" w:rsidRPr="005916D2">
        <w:rPr>
          <w:b/>
          <w:i/>
          <w:sz w:val="28"/>
          <w:szCs w:val="28"/>
          <w:u w:val="single"/>
        </w:rPr>
        <w:t>:</w:t>
      </w:r>
      <w:r w:rsidR="0042796A">
        <w:t xml:space="preserve">  </w:t>
      </w:r>
      <w:r w:rsidR="0042796A">
        <w:rPr>
          <w:rFonts w:ascii="Courier" w:hAnsi="Courier"/>
        </w:rPr>
        <w:t xml:space="preserve">  </w:t>
      </w:r>
      <w:r w:rsidR="0042796A">
        <w:rPr>
          <w:rFonts w:ascii="Courier" w:hAnsi="Courier"/>
          <w:b/>
        </w:rPr>
        <w:t xml:space="preserve">Be able to handle spaces in all cases. Input/output, cutting, </w:t>
      </w:r>
      <w:proofErr w:type="spellStart"/>
      <w:r w:rsidR="0042796A">
        <w:rPr>
          <w:rFonts w:ascii="Courier" w:hAnsi="Courier"/>
          <w:b/>
        </w:rPr>
        <w:t>etc</w:t>
      </w:r>
      <w:proofErr w:type="spellEnd"/>
      <w:r w:rsidR="0042796A">
        <w:rPr>
          <w:rFonts w:ascii="Courier" w:hAnsi="Courier"/>
          <w:b/>
        </w:rPr>
        <w:t>…</w:t>
      </w:r>
      <w:r w:rsidR="0042796A" w:rsidRPr="005916D2">
        <w:rPr>
          <w:rFonts w:ascii="Courier" w:hAnsi="Courier"/>
          <w:b/>
        </w:rPr>
        <w:t xml:space="preserve"> </w:t>
      </w:r>
    </w:p>
    <w:p w14:paraId="03EC066F" w14:textId="77777777" w:rsidR="00847118" w:rsidRDefault="00847118" w:rsidP="00847118">
      <w:pPr>
        <w:widowControl w:val="0"/>
        <w:autoSpaceDE w:val="0"/>
        <w:autoSpaceDN w:val="0"/>
        <w:adjustRightInd w:val="0"/>
        <w:rPr>
          <w:b/>
          <w:i/>
          <w:sz w:val="28"/>
          <w:szCs w:val="28"/>
          <w:u w:val="single"/>
        </w:rPr>
      </w:pPr>
    </w:p>
    <w:p w14:paraId="6BF4526C" w14:textId="4402377C" w:rsidR="00847118" w:rsidRDefault="00847118" w:rsidP="00967AE3">
      <w:pPr>
        <w:widowControl w:val="0"/>
        <w:autoSpaceDE w:val="0"/>
        <w:autoSpaceDN w:val="0"/>
        <w:adjustRightInd w:val="0"/>
        <w:rPr>
          <w:rFonts w:ascii="Courier" w:hAnsi="Courier"/>
          <w:b/>
        </w:rPr>
      </w:pPr>
      <w:r w:rsidRPr="005916D2">
        <w:rPr>
          <w:b/>
          <w:i/>
          <w:sz w:val="28"/>
          <w:szCs w:val="28"/>
          <w:u w:val="single"/>
        </w:rPr>
        <w:lastRenderedPageBreak/>
        <w:t xml:space="preserve">IMPORTANT </w:t>
      </w:r>
      <w:r w:rsidR="001F4B8A">
        <w:rPr>
          <w:b/>
          <w:i/>
          <w:sz w:val="28"/>
          <w:szCs w:val="28"/>
          <w:u w:val="single"/>
        </w:rPr>
        <w:t xml:space="preserve">Requirement </w:t>
      </w:r>
      <w:bookmarkStart w:id="0" w:name="_GoBack"/>
      <w:bookmarkEnd w:id="0"/>
      <w:r>
        <w:rPr>
          <w:b/>
          <w:i/>
          <w:sz w:val="28"/>
          <w:szCs w:val="28"/>
          <w:u w:val="single"/>
        </w:rPr>
        <w:t>5</w:t>
      </w:r>
      <w:r w:rsidRPr="005916D2">
        <w:rPr>
          <w:b/>
          <w:i/>
          <w:sz w:val="28"/>
          <w:szCs w:val="28"/>
          <w:u w:val="single"/>
        </w:rPr>
        <w:t>:</w:t>
      </w:r>
      <w:r>
        <w:t xml:space="preserve">  </w:t>
      </w:r>
      <w:r>
        <w:rPr>
          <w:rFonts w:ascii="Courier" w:hAnsi="Courier"/>
        </w:rPr>
        <w:t xml:space="preserve">  </w:t>
      </w:r>
      <w:r>
        <w:rPr>
          <w:rFonts w:ascii="Courier" w:hAnsi="Courier"/>
          <w:b/>
        </w:rPr>
        <w:t>Full Error checking. See demo in class for more details</w:t>
      </w:r>
      <w:r w:rsidRPr="005916D2">
        <w:rPr>
          <w:rFonts w:ascii="Courier" w:hAnsi="Courier"/>
          <w:b/>
        </w:rPr>
        <w:t xml:space="preserve">. </w:t>
      </w:r>
    </w:p>
    <w:p w14:paraId="4CA1452E" w14:textId="77777777" w:rsidR="00847118" w:rsidRDefault="00847118" w:rsidP="00967AE3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0ED6F587" w14:textId="6CE6DCDC" w:rsidR="00166EA0" w:rsidRDefault="00A90CF2" w:rsidP="00967A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 xml:space="preserve">Here is a sample full run of the </w:t>
      </w:r>
      <w:r w:rsidR="00847118">
        <w:rPr>
          <w:rFonts w:ascii="Courier" w:hAnsi="Courier"/>
        </w:rPr>
        <w:t>project</w:t>
      </w:r>
      <w:r>
        <w:rPr>
          <w:rFonts w:ascii="Courier" w:hAnsi="Courier"/>
        </w:rPr>
        <w:t>:</w:t>
      </w:r>
    </w:p>
    <w:p w14:paraId="516D7114" w14:textId="77777777" w:rsidR="00A761B4" w:rsidRDefault="00A761B4" w:rsidP="00967AE3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72808CF6" w14:textId="77777777" w:rsidR="00BC1FD3" w:rsidRDefault="00876CA5" w:rsidP="00967A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noProof/>
        </w:rPr>
        <w:drawing>
          <wp:inline distT="0" distB="0" distL="0" distR="0" wp14:anchorId="3D2A00E6" wp14:editId="0F713EAA">
            <wp:extent cx="6858000" cy="2733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" w:hAnsi="Courier"/>
        </w:rPr>
        <w:t xml:space="preserve"> </w:t>
      </w:r>
    </w:p>
    <w:p w14:paraId="2480516A" w14:textId="77777777" w:rsidR="00BC1FD3" w:rsidRDefault="00BC1FD3" w:rsidP="00967AE3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06816C40" w14:textId="77777777" w:rsidR="00BC1FD3" w:rsidRDefault="00BC1FD3" w:rsidP="00967AE3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399C9F49" w14:textId="77777777" w:rsidR="009A5615" w:rsidRPr="009A5615" w:rsidRDefault="009A5615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A5615">
        <w:rPr>
          <w:rFonts w:ascii="Courier" w:hAnsi="Courier"/>
          <w:sz w:val="20"/>
          <w:szCs w:val="20"/>
        </w:rPr>
        <w:t>Meet me after class in EOS</w:t>
      </w:r>
    </w:p>
    <w:p w14:paraId="48978903" w14:textId="77777777" w:rsidR="009A5615" w:rsidRPr="009A5615" w:rsidRDefault="009A5615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A5615">
        <w:rPr>
          <w:rFonts w:ascii="Courier" w:hAnsi="Courier"/>
          <w:sz w:val="20"/>
          <w:szCs w:val="20"/>
        </w:rPr>
        <w:t>Message:</w:t>
      </w:r>
    </w:p>
    <w:p w14:paraId="78701B97" w14:textId="77777777" w:rsidR="009A5615" w:rsidRPr="009A5615" w:rsidRDefault="009A5615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A5615">
        <w:rPr>
          <w:rFonts w:ascii="Courier" w:hAnsi="Courier"/>
          <w:sz w:val="20"/>
          <w:szCs w:val="20"/>
        </w:rPr>
        <w:t xml:space="preserve">  </w:t>
      </w:r>
      <w:proofErr w:type="gramStart"/>
      <w:r w:rsidRPr="009A5615">
        <w:rPr>
          <w:rFonts w:ascii="Courier" w:hAnsi="Courier"/>
          <w:sz w:val="20"/>
          <w:szCs w:val="20"/>
        </w:rPr>
        <w:t>0  1</w:t>
      </w:r>
      <w:proofErr w:type="gramEnd"/>
      <w:r w:rsidRPr="009A5615">
        <w:rPr>
          <w:rFonts w:ascii="Courier" w:hAnsi="Courier"/>
          <w:sz w:val="20"/>
          <w:szCs w:val="20"/>
        </w:rPr>
        <w:t xml:space="preserve">  2  3  4  5  6  7  8  9 10 11 12 13 14 15 16 17 18 19 20 21 22 23 24 25</w:t>
      </w:r>
    </w:p>
    <w:p w14:paraId="7FDF7872" w14:textId="77777777" w:rsidR="009A5615" w:rsidRPr="009A5615" w:rsidRDefault="009A5615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A5615">
        <w:rPr>
          <w:rFonts w:ascii="Courier" w:hAnsi="Courier"/>
          <w:sz w:val="20"/>
          <w:szCs w:val="20"/>
        </w:rPr>
        <w:t xml:space="preserve">  </w:t>
      </w:r>
      <w:proofErr w:type="gramStart"/>
      <w:r w:rsidRPr="009A5615">
        <w:rPr>
          <w:rFonts w:ascii="Courier" w:hAnsi="Courier"/>
          <w:sz w:val="20"/>
          <w:szCs w:val="20"/>
        </w:rPr>
        <w:t>M  e</w:t>
      </w:r>
      <w:proofErr w:type="gramEnd"/>
      <w:r w:rsidRPr="009A5615">
        <w:rPr>
          <w:rFonts w:ascii="Courier" w:hAnsi="Courier"/>
          <w:sz w:val="20"/>
          <w:szCs w:val="20"/>
        </w:rPr>
        <w:t xml:space="preserve">  </w:t>
      </w:r>
      <w:proofErr w:type="spellStart"/>
      <w:r w:rsidRPr="009A5615">
        <w:rPr>
          <w:rFonts w:ascii="Courier" w:hAnsi="Courier"/>
          <w:sz w:val="20"/>
          <w:szCs w:val="20"/>
        </w:rPr>
        <w:t>e</w:t>
      </w:r>
      <w:proofErr w:type="spellEnd"/>
      <w:r w:rsidRPr="009A5615">
        <w:rPr>
          <w:rFonts w:ascii="Courier" w:hAnsi="Courier"/>
          <w:sz w:val="20"/>
          <w:szCs w:val="20"/>
        </w:rPr>
        <w:t xml:space="preserve">  t     m  e     a  f  t  e  r     c  l  a  s  </w:t>
      </w:r>
      <w:proofErr w:type="spellStart"/>
      <w:r w:rsidRPr="009A5615">
        <w:rPr>
          <w:rFonts w:ascii="Courier" w:hAnsi="Courier"/>
          <w:sz w:val="20"/>
          <w:szCs w:val="20"/>
        </w:rPr>
        <w:t>s</w:t>
      </w:r>
      <w:proofErr w:type="spellEnd"/>
      <w:r w:rsidRPr="009A5615">
        <w:rPr>
          <w:rFonts w:ascii="Courier" w:hAnsi="Courier"/>
          <w:sz w:val="20"/>
          <w:szCs w:val="20"/>
        </w:rPr>
        <w:t xml:space="preserve">     </w:t>
      </w:r>
      <w:proofErr w:type="spellStart"/>
      <w:r w:rsidRPr="009A5615">
        <w:rPr>
          <w:rFonts w:ascii="Courier" w:hAnsi="Courier"/>
          <w:sz w:val="20"/>
          <w:szCs w:val="20"/>
        </w:rPr>
        <w:t>i</w:t>
      </w:r>
      <w:proofErr w:type="spellEnd"/>
      <w:r w:rsidRPr="009A5615">
        <w:rPr>
          <w:rFonts w:ascii="Courier" w:hAnsi="Courier"/>
          <w:sz w:val="20"/>
          <w:szCs w:val="20"/>
        </w:rPr>
        <w:t xml:space="preserve">  n     E  O  S</w:t>
      </w:r>
    </w:p>
    <w:p w14:paraId="3B1CB2B6" w14:textId="77777777" w:rsidR="009A5615" w:rsidRPr="009A5615" w:rsidRDefault="009A5615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A5615">
        <w:rPr>
          <w:rFonts w:ascii="Courier" w:hAnsi="Courier"/>
          <w:sz w:val="20"/>
          <w:szCs w:val="20"/>
        </w:rPr>
        <w:t>Command: r 11 14</w:t>
      </w:r>
    </w:p>
    <w:p w14:paraId="5700CF5A" w14:textId="77777777" w:rsidR="009A5615" w:rsidRPr="009A5615" w:rsidRDefault="009A5615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A5615">
        <w:rPr>
          <w:rFonts w:ascii="Courier" w:hAnsi="Courier"/>
          <w:sz w:val="20"/>
          <w:szCs w:val="20"/>
        </w:rPr>
        <w:t>Message:</w:t>
      </w:r>
    </w:p>
    <w:p w14:paraId="551F845D" w14:textId="77777777" w:rsidR="009A5615" w:rsidRPr="009A5615" w:rsidRDefault="009A5615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A5615">
        <w:rPr>
          <w:rFonts w:ascii="Courier" w:hAnsi="Courier"/>
          <w:sz w:val="20"/>
          <w:szCs w:val="20"/>
        </w:rPr>
        <w:t xml:space="preserve">  </w:t>
      </w:r>
      <w:proofErr w:type="gramStart"/>
      <w:r w:rsidRPr="009A5615">
        <w:rPr>
          <w:rFonts w:ascii="Courier" w:hAnsi="Courier"/>
          <w:sz w:val="20"/>
          <w:szCs w:val="20"/>
        </w:rPr>
        <w:t>0  1</w:t>
      </w:r>
      <w:proofErr w:type="gramEnd"/>
      <w:r w:rsidRPr="009A5615">
        <w:rPr>
          <w:rFonts w:ascii="Courier" w:hAnsi="Courier"/>
          <w:sz w:val="20"/>
          <w:szCs w:val="20"/>
        </w:rPr>
        <w:t xml:space="preserve">  2  3  4  5  6  7  8  9 10 11 12 13 14 15 16 17 18 19 20 21</w:t>
      </w:r>
    </w:p>
    <w:p w14:paraId="3525C75E" w14:textId="77777777" w:rsidR="009A5615" w:rsidRPr="009A5615" w:rsidRDefault="009A5615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A5615">
        <w:rPr>
          <w:rFonts w:ascii="Courier" w:hAnsi="Courier"/>
          <w:sz w:val="20"/>
          <w:szCs w:val="20"/>
        </w:rPr>
        <w:t xml:space="preserve">  </w:t>
      </w:r>
      <w:proofErr w:type="gramStart"/>
      <w:r w:rsidRPr="009A5615">
        <w:rPr>
          <w:rFonts w:ascii="Courier" w:hAnsi="Courier"/>
          <w:sz w:val="20"/>
          <w:szCs w:val="20"/>
        </w:rPr>
        <w:t>M  e</w:t>
      </w:r>
      <w:proofErr w:type="gramEnd"/>
      <w:r w:rsidRPr="009A5615">
        <w:rPr>
          <w:rFonts w:ascii="Courier" w:hAnsi="Courier"/>
          <w:sz w:val="20"/>
          <w:szCs w:val="20"/>
        </w:rPr>
        <w:t xml:space="preserve">  </w:t>
      </w:r>
      <w:proofErr w:type="spellStart"/>
      <w:r w:rsidRPr="009A5615">
        <w:rPr>
          <w:rFonts w:ascii="Courier" w:hAnsi="Courier"/>
          <w:sz w:val="20"/>
          <w:szCs w:val="20"/>
        </w:rPr>
        <w:t>e</w:t>
      </w:r>
      <w:proofErr w:type="spellEnd"/>
      <w:r w:rsidRPr="009A5615">
        <w:rPr>
          <w:rFonts w:ascii="Courier" w:hAnsi="Courier"/>
          <w:sz w:val="20"/>
          <w:szCs w:val="20"/>
        </w:rPr>
        <w:t xml:space="preserve">  t     m  e     a  f  t  l  a  s  </w:t>
      </w:r>
      <w:proofErr w:type="spellStart"/>
      <w:r w:rsidRPr="009A5615">
        <w:rPr>
          <w:rFonts w:ascii="Courier" w:hAnsi="Courier"/>
          <w:sz w:val="20"/>
          <w:szCs w:val="20"/>
        </w:rPr>
        <w:t>s</w:t>
      </w:r>
      <w:proofErr w:type="spellEnd"/>
      <w:r w:rsidRPr="009A5615">
        <w:rPr>
          <w:rFonts w:ascii="Courier" w:hAnsi="Courier"/>
          <w:sz w:val="20"/>
          <w:szCs w:val="20"/>
        </w:rPr>
        <w:t xml:space="preserve">     </w:t>
      </w:r>
      <w:proofErr w:type="spellStart"/>
      <w:r w:rsidRPr="009A5615">
        <w:rPr>
          <w:rFonts w:ascii="Courier" w:hAnsi="Courier"/>
          <w:sz w:val="20"/>
          <w:szCs w:val="20"/>
        </w:rPr>
        <w:t>i</w:t>
      </w:r>
      <w:proofErr w:type="spellEnd"/>
      <w:r w:rsidRPr="009A5615">
        <w:rPr>
          <w:rFonts w:ascii="Courier" w:hAnsi="Courier"/>
          <w:sz w:val="20"/>
          <w:szCs w:val="20"/>
        </w:rPr>
        <w:t xml:space="preserve">  n     E  O  S</w:t>
      </w:r>
    </w:p>
    <w:p w14:paraId="055E23FD" w14:textId="77777777" w:rsidR="009A5615" w:rsidRPr="009A5615" w:rsidRDefault="009A5615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A5615">
        <w:rPr>
          <w:rFonts w:ascii="Courier" w:hAnsi="Courier"/>
          <w:sz w:val="20"/>
          <w:szCs w:val="20"/>
        </w:rPr>
        <w:t>Command: r 5 7</w:t>
      </w:r>
    </w:p>
    <w:p w14:paraId="0797554A" w14:textId="77777777" w:rsidR="009A5615" w:rsidRPr="009A5615" w:rsidRDefault="009A5615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A5615">
        <w:rPr>
          <w:rFonts w:ascii="Courier" w:hAnsi="Courier"/>
          <w:sz w:val="20"/>
          <w:szCs w:val="20"/>
        </w:rPr>
        <w:t>Message:</w:t>
      </w:r>
    </w:p>
    <w:p w14:paraId="53AFAA15" w14:textId="77777777" w:rsidR="009A5615" w:rsidRPr="009A5615" w:rsidRDefault="009A5615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A5615">
        <w:rPr>
          <w:rFonts w:ascii="Courier" w:hAnsi="Courier"/>
          <w:sz w:val="20"/>
          <w:szCs w:val="20"/>
        </w:rPr>
        <w:t xml:space="preserve">  </w:t>
      </w:r>
      <w:proofErr w:type="gramStart"/>
      <w:r w:rsidRPr="009A5615">
        <w:rPr>
          <w:rFonts w:ascii="Courier" w:hAnsi="Courier"/>
          <w:sz w:val="20"/>
          <w:szCs w:val="20"/>
        </w:rPr>
        <w:t>0  1</w:t>
      </w:r>
      <w:proofErr w:type="gramEnd"/>
      <w:r w:rsidRPr="009A5615">
        <w:rPr>
          <w:rFonts w:ascii="Courier" w:hAnsi="Courier"/>
          <w:sz w:val="20"/>
          <w:szCs w:val="20"/>
        </w:rPr>
        <w:t xml:space="preserve">  2  3  4  5  6  7  8  9 10 11 12 13 14 15 16 17 18</w:t>
      </w:r>
    </w:p>
    <w:p w14:paraId="151CDC4C" w14:textId="77777777" w:rsidR="009A5615" w:rsidRPr="009A5615" w:rsidRDefault="009A5615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A5615">
        <w:rPr>
          <w:rFonts w:ascii="Courier" w:hAnsi="Courier"/>
          <w:sz w:val="20"/>
          <w:szCs w:val="20"/>
        </w:rPr>
        <w:t xml:space="preserve">  </w:t>
      </w:r>
      <w:proofErr w:type="gramStart"/>
      <w:r w:rsidRPr="009A5615">
        <w:rPr>
          <w:rFonts w:ascii="Courier" w:hAnsi="Courier"/>
          <w:sz w:val="20"/>
          <w:szCs w:val="20"/>
        </w:rPr>
        <w:t>M  e</w:t>
      </w:r>
      <w:proofErr w:type="gramEnd"/>
      <w:r w:rsidRPr="009A5615">
        <w:rPr>
          <w:rFonts w:ascii="Courier" w:hAnsi="Courier"/>
          <w:sz w:val="20"/>
          <w:szCs w:val="20"/>
        </w:rPr>
        <w:t xml:space="preserve">  </w:t>
      </w:r>
      <w:proofErr w:type="spellStart"/>
      <w:r w:rsidRPr="009A5615">
        <w:rPr>
          <w:rFonts w:ascii="Courier" w:hAnsi="Courier"/>
          <w:sz w:val="20"/>
          <w:szCs w:val="20"/>
        </w:rPr>
        <w:t>e</w:t>
      </w:r>
      <w:proofErr w:type="spellEnd"/>
      <w:r w:rsidRPr="009A5615">
        <w:rPr>
          <w:rFonts w:ascii="Courier" w:hAnsi="Courier"/>
          <w:sz w:val="20"/>
          <w:szCs w:val="20"/>
        </w:rPr>
        <w:t xml:space="preserve">  t     a  f  t  l  a  s  </w:t>
      </w:r>
      <w:proofErr w:type="spellStart"/>
      <w:r w:rsidRPr="009A5615">
        <w:rPr>
          <w:rFonts w:ascii="Courier" w:hAnsi="Courier"/>
          <w:sz w:val="20"/>
          <w:szCs w:val="20"/>
        </w:rPr>
        <w:t>s</w:t>
      </w:r>
      <w:proofErr w:type="spellEnd"/>
      <w:r w:rsidRPr="009A5615">
        <w:rPr>
          <w:rFonts w:ascii="Courier" w:hAnsi="Courier"/>
          <w:sz w:val="20"/>
          <w:szCs w:val="20"/>
        </w:rPr>
        <w:t xml:space="preserve">     </w:t>
      </w:r>
      <w:proofErr w:type="spellStart"/>
      <w:r w:rsidRPr="009A5615">
        <w:rPr>
          <w:rFonts w:ascii="Courier" w:hAnsi="Courier"/>
          <w:sz w:val="20"/>
          <w:szCs w:val="20"/>
        </w:rPr>
        <w:t>i</w:t>
      </w:r>
      <w:proofErr w:type="spellEnd"/>
      <w:r w:rsidRPr="009A5615">
        <w:rPr>
          <w:rFonts w:ascii="Courier" w:hAnsi="Courier"/>
          <w:sz w:val="20"/>
          <w:szCs w:val="20"/>
        </w:rPr>
        <w:t xml:space="preserve">  n     E  O  S</w:t>
      </w:r>
    </w:p>
    <w:p w14:paraId="0F3BFBF8" w14:textId="77777777" w:rsidR="009A5615" w:rsidRPr="009A5615" w:rsidRDefault="009A5615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A5615">
        <w:rPr>
          <w:rFonts w:ascii="Courier" w:hAnsi="Courier"/>
          <w:sz w:val="20"/>
          <w:szCs w:val="20"/>
        </w:rPr>
        <w:t>Command: r 16 16</w:t>
      </w:r>
    </w:p>
    <w:p w14:paraId="0B3E20F4" w14:textId="77777777" w:rsidR="009A5615" w:rsidRPr="009A5615" w:rsidRDefault="009A5615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A5615">
        <w:rPr>
          <w:rFonts w:ascii="Courier" w:hAnsi="Courier"/>
          <w:sz w:val="20"/>
          <w:szCs w:val="20"/>
        </w:rPr>
        <w:t>Message:</w:t>
      </w:r>
    </w:p>
    <w:p w14:paraId="6982EB88" w14:textId="77777777" w:rsidR="009A5615" w:rsidRPr="009A5615" w:rsidRDefault="009A5615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A5615">
        <w:rPr>
          <w:rFonts w:ascii="Courier" w:hAnsi="Courier"/>
          <w:sz w:val="20"/>
          <w:szCs w:val="20"/>
        </w:rPr>
        <w:t xml:space="preserve">  </w:t>
      </w:r>
      <w:proofErr w:type="gramStart"/>
      <w:r w:rsidRPr="009A5615">
        <w:rPr>
          <w:rFonts w:ascii="Courier" w:hAnsi="Courier"/>
          <w:sz w:val="20"/>
          <w:szCs w:val="20"/>
        </w:rPr>
        <w:t>0  1</w:t>
      </w:r>
      <w:proofErr w:type="gramEnd"/>
      <w:r w:rsidRPr="009A5615">
        <w:rPr>
          <w:rFonts w:ascii="Courier" w:hAnsi="Courier"/>
          <w:sz w:val="20"/>
          <w:szCs w:val="20"/>
        </w:rPr>
        <w:t xml:space="preserve">  2  3  4  5  6  7  8  9 10 11 12 13 14 15 16 17</w:t>
      </w:r>
    </w:p>
    <w:p w14:paraId="5E92B7C4" w14:textId="77777777" w:rsidR="009A5615" w:rsidRPr="009A5615" w:rsidRDefault="009A5615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A5615">
        <w:rPr>
          <w:rFonts w:ascii="Courier" w:hAnsi="Courier"/>
          <w:sz w:val="20"/>
          <w:szCs w:val="20"/>
        </w:rPr>
        <w:t xml:space="preserve">  </w:t>
      </w:r>
      <w:proofErr w:type="gramStart"/>
      <w:r w:rsidRPr="009A5615">
        <w:rPr>
          <w:rFonts w:ascii="Courier" w:hAnsi="Courier"/>
          <w:sz w:val="20"/>
          <w:szCs w:val="20"/>
        </w:rPr>
        <w:t>M  e</w:t>
      </w:r>
      <w:proofErr w:type="gramEnd"/>
      <w:r w:rsidRPr="009A5615">
        <w:rPr>
          <w:rFonts w:ascii="Courier" w:hAnsi="Courier"/>
          <w:sz w:val="20"/>
          <w:szCs w:val="20"/>
        </w:rPr>
        <w:t xml:space="preserve">  </w:t>
      </w:r>
      <w:proofErr w:type="spellStart"/>
      <w:r w:rsidRPr="009A5615">
        <w:rPr>
          <w:rFonts w:ascii="Courier" w:hAnsi="Courier"/>
          <w:sz w:val="20"/>
          <w:szCs w:val="20"/>
        </w:rPr>
        <w:t>e</w:t>
      </w:r>
      <w:proofErr w:type="spellEnd"/>
      <w:r w:rsidRPr="009A5615">
        <w:rPr>
          <w:rFonts w:ascii="Courier" w:hAnsi="Courier"/>
          <w:sz w:val="20"/>
          <w:szCs w:val="20"/>
        </w:rPr>
        <w:t xml:space="preserve">  t     a  f  t  l  a  s  </w:t>
      </w:r>
      <w:proofErr w:type="spellStart"/>
      <w:r w:rsidRPr="009A5615">
        <w:rPr>
          <w:rFonts w:ascii="Courier" w:hAnsi="Courier"/>
          <w:sz w:val="20"/>
          <w:szCs w:val="20"/>
        </w:rPr>
        <w:t>s</w:t>
      </w:r>
      <w:proofErr w:type="spellEnd"/>
      <w:r w:rsidRPr="009A5615">
        <w:rPr>
          <w:rFonts w:ascii="Courier" w:hAnsi="Courier"/>
          <w:sz w:val="20"/>
          <w:szCs w:val="20"/>
        </w:rPr>
        <w:t xml:space="preserve">     </w:t>
      </w:r>
      <w:proofErr w:type="spellStart"/>
      <w:r w:rsidRPr="009A5615">
        <w:rPr>
          <w:rFonts w:ascii="Courier" w:hAnsi="Courier"/>
          <w:sz w:val="20"/>
          <w:szCs w:val="20"/>
        </w:rPr>
        <w:t>i</w:t>
      </w:r>
      <w:proofErr w:type="spellEnd"/>
      <w:r w:rsidRPr="009A5615">
        <w:rPr>
          <w:rFonts w:ascii="Courier" w:hAnsi="Courier"/>
          <w:sz w:val="20"/>
          <w:szCs w:val="20"/>
        </w:rPr>
        <w:t xml:space="preserve">  n     O  S</w:t>
      </w:r>
    </w:p>
    <w:p w14:paraId="3DA0C19B" w14:textId="77777777" w:rsidR="009A5615" w:rsidRPr="009A5615" w:rsidRDefault="009A5615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A5615">
        <w:rPr>
          <w:rFonts w:ascii="Courier" w:hAnsi="Courier"/>
          <w:sz w:val="20"/>
          <w:szCs w:val="20"/>
        </w:rPr>
        <w:t>Command: x 1 5 1</w:t>
      </w:r>
    </w:p>
    <w:p w14:paraId="5B302442" w14:textId="77777777" w:rsidR="009A5615" w:rsidRPr="009A5615" w:rsidRDefault="009A5615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A5615">
        <w:rPr>
          <w:rFonts w:ascii="Courier" w:hAnsi="Courier"/>
          <w:sz w:val="20"/>
          <w:szCs w:val="20"/>
        </w:rPr>
        <w:t>Clip board =&gt; '</w:t>
      </w:r>
      <w:proofErr w:type="spellStart"/>
      <w:r w:rsidRPr="009A5615">
        <w:rPr>
          <w:rFonts w:ascii="Courier" w:hAnsi="Courier"/>
          <w:sz w:val="20"/>
          <w:szCs w:val="20"/>
        </w:rPr>
        <w:t>eet</w:t>
      </w:r>
      <w:proofErr w:type="spellEnd"/>
      <w:r w:rsidRPr="009A5615">
        <w:rPr>
          <w:rFonts w:ascii="Courier" w:hAnsi="Courier"/>
          <w:sz w:val="20"/>
          <w:szCs w:val="20"/>
        </w:rPr>
        <w:t xml:space="preserve"> a'</w:t>
      </w:r>
    </w:p>
    <w:p w14:paraId="60EBE6B8" w14:textId="77777777" w:rsidR="009A5615" w:rsidRPr="009A5615" w:rsidRDefault="009A5615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A5615">
        <w:rPr>
          <w:rFonts w:ascii="Courier" w:hAnsi="Courier"/>
          <w:sz w:val="20"/>
          <w:szCs w:val="20"/>
        </w:rPr>
        <w:t>Message:</w:t>
      </w:r>
    </w:p>
    <w:p w14:paraId="54FF0C84" w14:textId="77777777" w:rsidR="009A5615" w:rsidRPr="009A5615" w:rsidRDefault="009A5615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A5615">
        <w:rPr>
          <w:rFonts w:ascii="Courier" w:hAnsi="Courier"/>
          <w:sz w:val="20"/>
          <w:szCs w:val="20"/>
        </w:rPr>
        <w:t xml:space="preserve">  </w:t>
      </w:r>
      <w:proofErr w:type="gramStart"/>
      <w:r w:rsidRPr="009A5615">
        <w:rPr>
          <w:rFonts w:ascii="Courier" w:hAnsi="Courier"/>
          <w:sz w:val="20"/>
          <w:szCs w:val="20"/>
        </w:rPr>
        <w:t>0  1</w:t>
      </w:r>
      <w:proofErr w:type="gramEnd"/>
      <w:r w:rsidRPr="009A5615">
        <w:rPr>
          <w:rFonts w:ascii="Courier" w:hAnsi="Courier"/>
          <w:sz w:val="20"/>
          <w:szCs w:val="20"/>
        </w:rPr>
        <w:t xml:space="preserve">  2  3  4  5  6  7  8  9 10 11 12</w:t>
      </w:r>
    </w:p>
    <w:p w14:paraId="578FFE77" w14:textId="77777777" w:rsidR="009A5615" w:rsidRPr="009A5615" w:rsidRDefault="009A5615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A5615">
        <w:rPr>
          <w:rFonts w:ascii="Courier" w:hAnsi="Courier"/>
          <w:sz w:val="20"/>
          <w:szCs w:val="20"/>
        </w:rPr>
        <w:t xml:space="preserve">  </w:t>
      </w:r>
      <w:proofErr w:type="gramStart"/>
      <w:r w:rsidRPr="009A5615">
        <w:rPr>
          <w:rFonts w:ascii="Courier" w:hAnsi="Courier"/>
          <w:sz w:val="20"/>
          <w:szCs w:val="20"/>
        </w:rPr>
        <w:t>M  f</w:t>
      </w:r>
      <w:proofErr w:type="gramEnd"/>
      <w:r w:rsidRPr="009A5615">
        <w:rPr>
          <w:rFonts w:ascii="Courier" w:hAnsi="Courier"/>
          <w:sz w:val="20"/>
          <w:szCs w:val="20"/>
        </w:rPr>
        <w:t xml:space="preserve">  t  l  a  s  </w:t>
      </w:r>
      <w:proofErr w:type="spellStart"/>
      <w:r w:rsidRPr="009A5615">
        <w:rPr>
          <w:rFonts w:ascii="Courier" w:hAnsi="Courier"/>
          <w:sz w:val="20"/>
          <w:szCs w:val="20"/>
        </w:rPr>
        <w:t>s</w:t>
      </w:r>
      <w:proofErr w:type="spellEnd"/>
      <w:r w:rsidRPr="009A5615">
        <w:rPr>
          <w:rFonts w:ascii="Courier" w:hAnsi="Courier"/>
          <w:sz w:val="20"/>
          <w:szCs w:val="20"/>
        </w:rPr>
        <w:t xml:space="preserve">     </w:t>
      </w:r>
      <w:proofErr w:type="spellStart"/>
      <w:r w:rsidRPr="009A5615">
        <w:rPr>
          <w:rFonts w:ascii="Courier" w:hAnsi="Courier"/>
          <w:sz w:val="20"/>
          <w:szCs w:val="20"/>
        </w:rPr>
        <w:t>i</w:t>
      </w:r>
      <w:proofErr w:type="spellEnd"/>
      <w:r w:rsidRPr="009A5615">
        <w:rPr>
          <w:rFonts w:ascii="Courier" w:hAnsi="Courier"/>
          <w:sz w:val="20"/>
          <w:szCs w:val="20"/>
        </w:rPr>
        <w:t xml:space="preserve">  n     O  S</w:t>
      </w:r>
    </w:p>
    <w:p w14:paraId="4A220541" w14:textId="77777777" w:rsidR="009A5615" w:rsidRPr="009A5615" w:rsidRDefault="009A5615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A5615">
        <w:rPr>
          <w:rFonts w:ascii="Courier" w:hAnsi="Courier"/>
          <w:sz w:val="20"/>
          <w:szCs w:val="20"/>
        </w:rPr>
        <w:t>Command: p 3 1</w:t>
      </w:r>
    </w:p>
    <w:p w14:paraId="16306948" w14:textId="77777777" w:rsidR="009A5615" w:rsidRPr="009A5615" w:rsidRDefault="009A5615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A5615">
        <w:rPr>
          <w:rFonts w:ascii="Courier" w:hAnsi="Courier"/>
          <w:sz w:val="20"/>
          <w:szCs w:val="20"/>
        </w:rPr>
        <w:t>Message:</w:t>
      </w:r>
    </w:p>
    <w:p w14:paraId="5A439A63" w14:textId="77777777" w:rsidR="009A5615" w:rsidRPr="009A5615" w:rsidRDefault="009A5615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A5615">
        <w:rPr>
          <w:rFonts w:ascii="Courier" w:hAnsi="Courier"/>
          <w:sz w:val="20"/>
          <w:szCs w:val="20"/>
        </w:rPr>
        <w:t xml:space="preserve">  </w:t>
      </w:r>
      <w:proofErr w:type="gramStart"/>
      <w:r w:rsidRPr="009A5615">
        <w:rPr>
          <w:rFonts w:ascii="Courier" w:hAnsi="Courier"/>
          <w:sz w:val="20"/>
          <w:szCs w:val="20"/>
        </w:rPr>
        <w:t>0  1</w:t>
      </w:r>
      <w:proofErr w:type="gramEnd"/>
      <w:r w:rsidRPr="009A5615">
        <w:rPr>
          <w:rFonts w:ascii="Courier" w:hAnsi="Courier"/>
          <w:sz w:val="20"/>
          <w:szCs w:val="20"/>
        </w:rPr>
        <w:t xml:space="preserve">  2  3  4  5  6  7  8  9 10 11 12 13 14 15 16 17</w:t>
      </w:r>
    </w:p>
    <w:p w14:paraId="6E86C0BF" w14:textId="77777777" w:rsidR="009A5615" w:rsidRPr="009A5615" w:rsidRDefault="009A5615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A5615">
        <w:rPr>
          <w:rFonts w:ascii="Courier" w:hAnsi="Courier"/>
          <w:sz w:val="20"/>
          <w:szCs w:val="20"/>
        </w:rPr>
        <w:t xml:space="preserve">  </w:t>
      </w:r>
      <w:proofErr w:type="gramStart"/>
      <w:r w:rsidRPr="009A5615">
        <w:rPr>
          <w:rFonts w:ascii="Courier" w:hAnsi="Courier"/>
          <w:sz w:val="20"/>
          <w:szCs w:val="20"/>
        </w:rPr>
        <w:t>M  f</w:t>
      </w:r>
      <w:proofErr w:type="gramEnd"/>
      <w:r w:rsidRPr="009A5615">
        <w:rPr>
          <w:rFonts w:ascii="Courier" w:hAnsi="Courier"/>
          <w:sz w:val="20"/>
          <w:szCs w:val="20"/>
        </w:rPr>
        <w:t xml:space="preserve">  t  e  </w:t>
      </w:r>
      <w:proofErr w:type="spellStart"/>
      <w:r w:rsidRPr="009A5615">
        <w:rPr>
          <w:rFonts w:ascii="Courier" w:hAnsi="Courier"/>
          <w:sz w:val="20"/>
          <w:szCs w:val="20"/>
        </w:rPr>
        <w:t>e</w:t>
      </w:r>
      <w:proofErr w:type="spellEnd"/>
      <w:r w:rsidRPr="009A5615">
        <w:rPr>
          <w:rFonts w:ascii="Courier" w:hAnsi="Courier"/>
          <w:sz w:val="20"/>
          <w:szCs w:val="20"/>
        </w:rPr>
        <w:t xml:space="preserve">  t     a  l  a  s  </w:t>
      </w:r>
      <w:proofErr w:type="spellStart"/>
      <w:r w:rsidRPr="009A5615">
        <w:rPr>
          <w:rFonts w:ascii="Courier" w:hAnsi="Courier"/>
          <w:sz w:val="20"/>
          <w:szCs w:val="20"/>
        </w:rPr>
        <w:t>s</w:t>
      </w:r>
      <w:proofErr w:type="spellEnd"/>
      <w:r w:rsidRPr="009A5615">
        <w:rPr>
          <w:rFonts w:ascii="Courier" w:hAnsi="Courier"/>
          <w:sz w:val="20"/>
          <w:szCs w:val="20"/>
        </w:rPr>
        <w:t xml:space="preserve">     </w:t>
      </w:r>
      <w:proofErr w:type="spellStart"/>
      <w:r w:rsidRPr="009A5615">
        <w:rPr>
          <w:rFonts w:ascii="Courier" w:hAnsi="Courier"/>
          <w:sz w:val="20"/>
          <w:szCs w:val="20"/>
        </w:rPr>
        <w:t>i</w:t>
      </w:r>
      <w:proofErr w:type="spellEnd"/>
      <w:r w:rsidRPr="009A5615">
        <w:rPr>
          <w:rFonts w:ascii="Courier" w:hAnsi="Courier"/>
          <w:sz w:val="20"/>
          <w:szCs w:val="20"/>
        </w:rPr>
        <w:t xml:space="preserve">  n     O  S</w:t>
      </w:r>
    </w:p>
    <w:p w14:paraId="429D5819" w14:textId="77777777" w:rsidR="009A5615" w:rsidRPr="009A5615" w:rsidRDefault="009A5615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A5615">
        <w:rPr>
          <w:rFonts w:ascii="Courier" w:hAnsi="Courier"/>
          <w:sz w:val="20"/>
          <w:szCs w:val="20"/>
        </w:rPr>
        <w:t xml:space="preserve">Command: b </w:t>
      </w:r>
      <w:proofErr w:type="spellStart"/>
      <w:r w:rsidRPr="009A5615">
        <w:rPr>
          <w:rFonts w:ascii="Courier" w:hAnsi="Courier"/>
          <w:sz w:val="20"/>
          <w:szCs w:val="20"/>
        </w:rPr>
        <w:t>abc</w:t>
      </w:r>
      <w:proofErr w:type="spellEnd"/>
      <w:r w:rsidRPr="009A5615">
        <w:rPr>
          <w:rFonts w:ascii="Courier" w:hAnsi="Courier"/>
          <w:sz w:val="20"/>
          <w:szCs w:val="20"/>
        </w:rPr>
        <w:t xml:space="preserve"> 17</w:t>
      </w:r>
    </w:p>
    <w:p w14:paraId="29498289" w14:textId="77777777" w:rsidR="009A5615" w:rsidRPr="009A5615" w:rsidRDefault="009A5615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A5615">
        <w:rPr>
          <w:rFonts w:ascii="Courier" w:hAnsi="Courier"/>
          <w:sz w:val="20"/>
          <w:szCs w:val="20"/>
        </w:rPr>
        <w:t>Message:</w:t>
      </w:r>
    </w:p>
    <w:p w14:paraId="0421983E" w14:textId="77777777" w:rsidR="009A5615" w:rsidRPr="009A5615" w:rsidRDefault="009A5615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A5615">
        <w:rPr>
          <w:rFonts w:ascii="Courier" w:hAnsi="Courier"/>
          <w:sz w:val="20"/>
          <w:szCs w:val="20"/>
        </w:rPr>
        <w:t xml:space="preserve">  </w:t>
      </w:r>
      <w:proofErr w:type="gramStart"/>
      <w:r w:rsidRPr="009A5615">
        <w:rPr>
          <w:rFonts w:ascii="Courier" w:hAnsi="Courier"/>
          <w:sz w:val="20"/>
          <w:szCs w:val="20"/>
        </w:rPr>
        <w:t>0  1</w:t>
      </w:r>
      <w:proofErr w:type="gramEnd"/>
      <w:r w:rsidRPr="009A5615">
        <w:rPr>
          <w:rFonts w:ascii="Courier" w:hAnsi="Courier"/>
          <w:sz w:val="20"/>
          <w:szCs w:val="20"/>
        </w:rPr>
        <w:t xml:space="preserve">  2  3  4  5  6  7  8  9 10 11 12 13 14 15 16 17 18 19 20</w:t>
      </w:r>
    </w:p>
    <w:p w14:paraId="17DA272B" w14:textId="77777777" w:rsidR="009A5615" w:rsidRPr="009A5615" w:rsidRDefault="009A5615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A5615">
        <w:rPr>
          <w:rFonts w:ascii="Courier" w:hAnsi="Courier"/>
          <w:sz w:val="20"/>
          <w:szCs w:val="20"/>
        </w:rPr>
        <w:t xml:space="preserve">  </w:t>
      </w:r>
      <w:proofErr w:type="gramStart"/>
      <w:r w:rsidRPr="009A5615">
        <w:rPr>
          <w:rFonts w:ascii="Courier" w:hAnsi="Courier"/>
          <w:sz w:val="20"/>
          <w:szCs w:val="20"/>
        </w:rPr>
        <w:t>M  f</w:t>
      </w:r>
      <w:proofErr w:type="gramEnd"/>
      <w:r w:rsidRPr="009A5615">
        <w:rPr>
          <w:rFonts w:ascii="Courier" w:hAnsi="Courier"/>
          <w:sz w:val="20"/>
          <w:szCs w:val="20"/>
        </w:rPr>
        <w:t xml:space="preserve">  t  e  </w:t>
      </w:r>
      <w:proofErr w:type="spellStart"/>
      <w:r w:rsidRPr="009A5615">
        <w:rPr>
          <w:rFonts w:ascii="Courier" w:hAnsi="Courier"/>
          <w:sz w:val="20"/>
          <w:szCs w:val="20"/>
        </w:rPr>
        <w:t>e</w:t>
      </w:r>
      <w:proofErr w:type="spellEnd"/>
      <w:r w:rsidRPr="009A5615">
        <w:rPr>
          <w:rFonts w:ascii="Courier" w:hAnsi="Courier"/>
          <w:sz w:val="20"/>
          <w:szCs w:val="20"/>
        </w:rPr>
        <w:t xml:space="preserve">  t     a  l  a  s  </w:t>
      </w:r>
      <w:proofErr w:type="spellStart"/>
      <w:r w:rsidRPr="009A5615">
        <w:rPr>
          <w:rFonts w:ascii="Courier" w:hAnsi="Courier"/>
          <w:sz w:val="20"/>
          <w:szCs w:val="20"/>
        </w:rPr>
        <w:t>s</w:t>
      </w:r>
      <w:proofErr w:type="spellEnd"/>
      <w:r w:rsidRPr="009A5615">
        <w:rPr>
          <w:rFonts w:ascii="Courier" w:hAnsi="Courier"/>
          <w:sz w:val="20"/>
          <w:szCs w:val="20"/>
        </w:rPr>
        <w:t xml:space="preserve">     </w:t>
      </w:r>
      <w:proofErr w:type="spellStart"/>
      <w:r w:rsidRPr="009A5615">
        <w:rPr>
          <w:rFonts w:ascii="Courier" w:hAnsi="Courier"/>
          <w:sz w:val="20"/>
          <w:szCs w:val="20"/>
        </w:rPr>
        <w:t>i</w:t>
      </w:r>
      <w:proofErr w:type="spellEnd"/>
      <w:r w:rsidRPr="009A5615">
        <w:rPr>
          <w:rFonts w:ascii="Courier" w:hAnsi="Courier"/>
          <w:sz w:val="20"/>
          <w:szCs w:val="20"/>
        </w:rPr>
        <w:t xml:space="preserve">  n     O  a  b  c  S</w:t>
      </w:r>
    </w:p>
    <w:p w14:paraId="271D4948" w14:textId="5ABF3A91" w:rsidR="009A5615" w:rsidRDefault="009A5615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A5615">
        <w:rPr>
          <w:rFonts w:ascii="Courier" w:hAnsi="Courier"/>
          <w:sz w:val="20"/>
          <w:szCs w:val="20"/>
        </w:rPr>
        <w:t>Command: Q Key</w:t>
      </w:r>
    </w:p>
    <w:p w14:paraId="7536A191" w14:textId="77777777" w:rsidR="006E7450" w:rsidRPr="009A5615" w:rsidRDefault="006E7450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</w:p>
    <w:p w14:paraId="152C84F4" w14:textId="4BE13029" w:rsidR="007E3907" w:rsidRDefault="009A5615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A5615">
        <w:rPr>
          <w:rFonts w:ascii="Courier" w:hAnsi="Courier"/>
          <w:sz w:val="20"/>
          <w:szCs w:val="20"/>
        </w:rPr>
        <w:t>Final mixed up message: "</w:t>
      </w:r>
      <w:proofErr w:type="spellStart"/>
      <w:r w:rsidRPr="009A5615">
        <w:rPr>
          <w:rFonts w:ascii="Courier" w:hAnsi="Courier"/>
          <w:sz w:val="20"/>
          <w:szCs w:val="20"/>
        </w:rPr>
        <w:t>Mfteet</w:t>
      </w:r>
      <w:proofErr w:type="spellEnd"/>
      <w:r w:rsidRPr="009A5615">
        <w:rPr>
          <w:rFonts w:ascii="Courier" w:hAnsi="Courier"/>
          <w:sz w:val="20"/>
          <w:szCs w:val="20"/>
        </w:rPr>
        <w:t xml:space="preserve"> </w:t>
      </w:r>
      <w:proofErr w:type="spellStart"/>
      <w:r w:rsidRPr="009A5615">
        <w:rPr>
          <w:rFonts w:ascii="Courier" w:hAnsi="Courier"/>
          <w:sz w:val="20"/>
          <w:szCs w:val="20"/>
        </w:rPr>
        <w:t>alass</w:t>
      </w:r>
      <w:proofErr w:type="spellEnd"/>
      <w:r w:rsidRPr="009A5615">
        <w:rPr>
          <w:rFonts w:ascii="Courier" w:hAnsi="Courier"/>
          <w:sz w:val="20"/>
          <w:szCs w:val="20"/>
        </w:rPr>
        <w:t xml:space="preserve"> in </w:t>
      </w:r>
      <w:proofErr w:type="spellStart"/>
      <w:r w:rsidRPr="009A5615">
        <w:rPr>
          <w:rFonts w:ascii="Courier" w:hAnsi="Courier"/>
          <w:sz w:val="20"/>
          <w:szCs w:val="20"/>
        </w:rPr>
        <w:t>OabcS</w:t>
      </w:r>
      <w:proofErr w:type="spellEnd"/>
      <w:r w:rsidRPr="009A5615">
        <w:rPr>
          <w:rFonts w:ascii="Courier" w:hAnsi="Courier"/>
          <w:sz w:val="20"/>
          <w:szCs w:val="20"/>
        </w:rPr>
        <w:t>"</w:t>
      </w:r>
    </w:p>
    <w:p w14:paraId="190171BC" w14:textId="77777777" w:rsidR="006E7450" w:rsidRDefault="006E7450" w:rsidP="009A56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D117C0E" w14:textId="2FE19332" w:rsidR="003C3994" w:rsidRDefault="003C399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BD8A6A6" w14:textId="0048B93B" w:rsidR="003C3994" w:rsidRDefault="00736A19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5C111DF" wp14:editId="0AD77E11">
            <wp:extent cx="6858000" cy="2971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08E373F" w14:textId="77777777" w:rsidR="007E3907" w:rsidRDefault="007E3907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12D77A9" w14:textId="77777777" w:rsid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6FF1B2B" w14:textId="77777777" w:rsidR="008649CD" w:rsidRPr="008649CD" w:rsidRDefault="008649CD" w:rsidP="008649CD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649CD">
        <w:rPr>
          <w:rFonts w:ascii="Courier New" w:hAnsi="Courier New" w:cs="Courier New"/>
          <w:color w:val="000000"/>
        </w:rPr>
        <w:t>The Original message was: Meet me after class in EOS</w:t>
      </w:r>
    </w:p>
    <w:p w14:paraId="515451EA" w14:textId="10ACADA6" w:rsidR="008649CD" w:rsidRDefault="008649CD" w:rsidP="008649CD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4B8E7685" w14:textId="77777777" w:rsidR="00056C9D" w:rsidRDefault="00056C9D" w:rsidP="008649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A98B4F0" w14:textId="4E00BD6E" w:rsidR="00847118" w:rsidRDefault="0084711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15AE5BA0" w14:textId="20FEC903" w:rsidR="000B55B7" w:rsidRDefault="003906FA" w:rsidP="000B55B7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CIS 163 – Computer Science II</w:t>
      </w:r>
    </w:p>
    <w:p w14:paraId="108C0B57" w14:textId="2D6DE21E" w:rsidR="000B55B7" w:rsidRPr="002670A3" w:rsidRDefault="00D37985" w:rsidP="000B55B7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Project 4</w:t>
      </w:r>
      <w:r w:rsidR="000B55B7" w:rsidRPr="002670A3">
        <w:rPr>
          <w:rFonts w:ascii="Times New Roman" w:hAnsi="Times New Roman" w:cs="Times New Roman"/>
          <w:b/>
          <w:sz w:val="32"/>
        </w:rPr>
        <w:t xml:space="preserve">: </w:t>
      </w:r>
      <w:r w:rsidR="00D32E68">
        <w:rPr>
          <w:rFonts w:ascii="Times New Roman" w:hAnsi="Times New Roman" w:cs="Times New Roman"/>
          <w:b/>
          <w:sz w:val="32"/>
        </w:rPr>
        <w:t xml:space="preserve">Mix / </w:t>
      </w:r>
      <w:proofErr w:type="spellStart"/>
      <w:r w:rsidR="00D32E68">
        <w:rPr>
          <w:rFonts w:ascii="Times New Roman" w:hAnsi="Times New Roman" w:cs="Times New Roman"/>
          <w:b/>
          <w:sz w:val="32"/>
        </w:rPr>
        <w:t>UnMix</w:t>
      </w:r>
      <w:proofErr w:type="spellEnd"/>
    </w:p>
    <w:p w14:paraId="679BC36C" w14:textId="77777777" w:rsidR="000B55B7" w:rsidRPr="002670A3" w:rsidRDefault="000B55B7" w:rsidP="000B55B7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4320"/>
        <w:gridCol w:w="5580"/>
      </w:tblGrid>
      <w:tr w:rsidR="000B55B7" w:rsidRPr="00A01FC9" w14:paraId="4BAE03E2" w14:textId="77777777" w:rsidTr="00AA2D34">
        <w:tc>
          <w:tcPr>
            <w:tcW w:w="4320" w:type="dxa"/>
          </w:tcPr>
          <w:p w14:paraId="5DA4F6A0" w14:textId="77777777" w:rsidR="000B55B7" w:rsidRPr="00A01FC9" w:rsidRDefault="000B55B7" w:rsidP="004F6B5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A01FC9">
              <w:rPr>
                <w:rFonts w:ascii="Times New Roman" w:hAnsi="Times New Roman" w:cs="Times New Roman"/>
                <w:sz w:val="36"/>
                <w:szCs w:val="36"/>
              </w:rPr>
              <w:t>Student Name</w:t>
            </w:r>
          </w:p>
        </w:tc>
        <w:tc>
          <w:tcPr>
            <w:tcW w:w="5580" w:type="dxa"/>
          </w:tcPr>
          <w:p w14:paraId="1C9643A6" w14:textId="77777777" w:rsidR="000B55B7" w:rsidRPr="00A01FC9" w:rsidRDefault="000B55B7" w:rsidP="004F6B5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B55B7" w:rsidRPr="00EB579C" w14:paraId="48A0E985" w14:textId="77777777" w:rsidTr="00AA2D34">
        <w:tc>
          <w:tcPr>
            <w:tcW w:w="4320" w:type="dxa"/>
          </w:tcPr>
          <w:p w14:paraId="0C414899" w14:textId="77777777" w:rsidR="000B55B7" w:rsidRPr="00EB579C" w:rsidRDefault="000B55B7" w:rsidP="004F6B5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Submitted, Days Late, Late Penalty</w:t>
            </w:r>
          </w:p>
        </w:tc>
        <w:tc>
          <w:tcPr>
            <w:tcW w:w="5580" w:type="dxa"/>
          </w:tcPr>
          <w:p w14:paraId="3F8ABDD2" w14:textId="77777777" w:rsidR="000B55B7" w:rsidRPr="00EB579C" w:rsidRDefault="000B55B7" w:rsidP="004F6B5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02B710D" w14:textId="77777777" w:rsidR="000B55B7" w:rsidRPr="002670A3" w:rsidRDefault="000B55B7" w:rsidP="000B55B7">
      <w:pPr>
        <w:pStyle w:val="NoSpacing"/>
        <w:rPr>
          <w:rFonts w:ascii="Times New Roman" w:hAnsi="Times New Roman" w:cs="Times New Roman"/>
          <w:sz w:val="24"/>
        </w:rPr>
      </w:pPr>
    </w:p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0"/>
        <w:gridCol w:w="1260"/>
        <w:gridCol w:w="3240"/>
      </w:tblGrid>
      <w:tr w:rsidR="00A01FC9" w:rsidRPr="002670A3" w14:paraId="6E622369" w14:textId="77777777" w:rsidTr="00A346D9">
        <w:tc>
          <w:tcPr>
            <w:tcW w:w="5400" w:type="dxa"/>
          </w:tcPr>
          <w:p w14:paraId="7D9CE27A" w14:textId="77777777" w:rsidR="000B55B7" w:rsidRPr="002670A3" w:rsidRDefault="000B55B7" w:rsidP="004F6B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Graded Item</w:t>
            </w:r>
          </w:p>
        </w:tc>
        <w:tc>
          <w:tcPr>
            <w:tcW w:w="1260" w:type="dxa"/>
          </w:tcPr>
          <w:p w14:paraId="06A94B99" w14:textId="77777777" w:rsidR="000B55B7" w:rsidRPr="002670A3" w:rsidRDefault="000B55B7" w:rsidP="004F6B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Points Assigned</w:t>
            </w:r>
          </w:p>
        </w:tc>
        <w:tc>
          <w:tcPr>
            <w:tcW w:w="3240" w:type="dxa"/>
          </w:tcPr>
          <w:p w14:paraId="27C5E801" w14:textId="55BCD352" w:rsidR="000B55B7" w:rsidRPr="002670A3" w:rsidRDefault="00A01FC9" w:rsidP="004F6B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A01FC9" w:rsidRPr="002670A3" w14:paraId="17F277D1" w14:textId="77777777" w:rsidTr="00A346D9">
        <w:tc>
          <w:tcPr>
            <w:tcW w:w="5400" w:type="dxa"/>
          </w:tcPr>
          <w:p w14:paraId="71F0A680" w14:textId="77777777" w:rsidR="00696D12" w:rsidRPr="002670A3" w:rsidRDefault="00696D12" w:rsidP="00696D12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Javadoc Comments and Coding S</w:t>
            </w:r>
            <w:r w:rsidRPr="002670A3">
              <w:rPr>
                <w:rFonts w:ascii="Times New Roman" w:hAnsi="Times New Roman" w:cs="Times New Roman"/>
                <w:sz w:val="24"/>
                <w:szCs w:val="24"/>
              </w:rPr>
              <w:t>tyle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/Technique</w:t>
            </w:r>
          </w:p>
          <w:p w14:paraId="38305F55" w14:textId="77777777" w:rsidR="00696D12" w:rsidRDefault="00696D12" w:rsidP="00696D12">
            <w:pPr>
              <w:pStyle w:val="NoSpacing"/>
              <w:spacing w:before="60" w:after="6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</w:pPr>
            <w:r w:rsidRPr="005647AF"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(</w:t>
            </w:r>
            <w:hyperlink r:id="rId10" w:history="1">
              <w:r w:rsidRPr="005647AF">
                <w:rPr>
                  <w:rStyle w:val="Hyperlink"/>
                  <w:rFonts w:ascii="Times New Roman" w:eastAsia="SimSun" w:hAnsi="Times New Roman" w:cs="Times New Roman"/>
                  <w:sz w:val="20"/>
                  <w:szCs w:val="20"/>
                  <w:lang w:eastAsia="en-US"/>
                </w:rPr>
                <w:t>http://www.cis.gvsu.edu/studentsupport/javaguide</w:t>
              </w:r>
            </w:hyperlink>
            <w:r w:rsidRPr="005647AF"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)</w:t>
            </w:r>
          </w:p>
          <w:p w14:paraId="32C609D6" w14:textId="77777777" w:rsidR="00696D12" w:rsidRPr="005647AF" w:rsidRDefault="00696D12" w:rsidP="00696D12">
            <w:pPr>
              <w:pStyle w:val="NoSpacing"/>
              <w:spacing w:before="60" w:after="6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Here are some examples but not limited to:</w:t>
            </w:r>
          </w:p>
          <w:p w14:paraId="727414EE" w14:textId="77777777" w:rsidR="00696D12" w:rsidRPr="00B602C4" w:rsidRDefault="00696D12" w:rsidP="00696D12">
            <w:pPr>
              <w:pStyle w:val="NoSpacing"/>
              <w:numPr>
                <w:ilvl w:val="0"/>
                <w:numId w:val="40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Code Indentation (auto format source code in IDE)</w:t>
            </w:r>
          </w:p>
          <w:p w14:paraId="6A53E585" w14:textId="77777777" w:rsidR="00696D12" w:rsidRPr="00B602C4" w:rsidRDefault="00696D12" w:rsidP="00696D12">
            <w:pPr>
              <w:pStyle w:val="NoSpacing"/>
              <w:numPr>
                <w:ilvl w:val="0"/>
                <w:numId w:val="40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Naming Conventions (see Java style guide)</w:t>
            </w:r>
          </w:p>
          <w:p w14:paraId="2F991149" w14:textId="77777777" w:rsidR="00696D12" w:rsidRPr="00B602C4" w:rsidRDefault="00696D12" w:rsidP="00696D12">
            <w:pPr>
              <w:pStyle w:val="NoSpacing"/>
              <w:numPr>
                <w:ilvl w:val="0"/>
                <w:numId w:val="40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Proper access modifiers for fields and methods</w:t>
            </w:r>
          </w:p>
          <w:p w14:paraId="1E38DB90" w14:textId="77777777" w:rsidR="00696D12" w:rsidRPr="00B602C4" w:rsidRDefault="00696D12" w:rsidP="00696D12">
            <w:pPr>
              <w:pStyle w:val="NoSpacing"/>
              <w:numPr>
                <w:ilvl w:val="0"/>
                <w:numId w:val="40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Use of helper (private) methods</w:t>
            </w:r>
          </w:p>
          <w:p w14:paraId="064BE614" w14:textId="77777777" w:rsidR="00696D12" w:rsidRPr="00B602C4" w:rsidRDefault="00696D12" w:rsidP="00696D12">
            <w:pPr>
              <w:pStyle w:val="NoSpacing"/>
              <w:numPr>
                <w:ilvl w:val="0"/>
                <w:numId w:val="40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Using good variable names</w:t>
            </w:r>
          </w:p>
          <w:p w14:paraId="28C63AAD" w14:textId="77777777" w:rsidR="00696D12" w:rsidRPr="00B602C4" w:rsidRDefault="00696D12" w:rsidP="00696D12">
            <w:pPr>
              <w:pStyle w:val="NoSpacing"/>
              <w:numPr>
                <w:ilvl w:val="0"/>
                <w:numId w:val="40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Header/class comments </w:t>
            </w:r>
          </w:p>
          <w:p w14:paraId="57C5B52B" w14:textId="77777777" w:rsidR="00696D12" w:rsidRPr="00B602C4" w:rsidRDefault="00696D12" w:rsidP="00696D12">
            <w:pPr>
              <w:pStyle w:val="NoSpacing"/>
              <w:numPr>
                <w:ilvl w:val="0"/>
                <w:numId w:val="40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Every method uses @param and @return </w:t>
            </w:r>
          </w:p>
          <w:p w14:paraId="56C426E9" w14:textId="77777777" w:rsidR="00696D12" w:rsidRPr="00B602C4" w:rsidRDefault="00696D12" w:rsidP="00696D12">
            <w:pPr>
              <w:pStyle w:val="NoSpacing"/>
              <w:numPr>
                <w:ilvl w:val="0"/>
                <w:numId w:val="40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Every method uses a /***************** separator</w:t>
            </w:r>
          </w:p>
          <w:p w14:paraId="3E158EE3" w14:textId="77777777" w:rsidR="00696D12" w:rsidRPr="00B602C4" w:rsidRDefault="00696D12" w:rsidP="00696D12">
            <w:pPr>
              <w:pStyle w:val="NoSpacing"/>
              <w:numPr>
                <w:ilvl w:val="0"/>
                <w:numId w:val="40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Overall layout, readability, No text wrap</w:t>
            </w:r>
          </w:p>
          <w:p w14:paraId="5C1776ED" w14:textId="77777777" w:rsidR="00696D12" w:rsidRDefault="00696D12" w:rsidP="00696D12">
            <w:pPr>
              <w:pStyle w:val="NoSpacing"/>
              <w:numPr>
                <w:ilvl w:val="0"/>
                <w:numId w:val="40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</w:t>
            </w: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sing /** … / for each Instance variable</w:t>
            </w:r>
          </w:p>
          <w:p w14:paraId="137B74A4" w14:textId="0B3A417C" w:rsidR="000B55B7" w:rsidRPr="002670A3" w:rsidRDefault="00696D12" w:rsidP="00696D12">
            <w:pPr>
              <w:pStyle w:val="NoSpacing"/>
              <w:numPr>
                <w:ilvl w:val="0"/>
                <w:numId w:val="40"/>
              </w:numPr>
              <w:spacing w:before="60" w:after="60" w:line="240" w:lineRule="exact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Has </w:t>
            </w: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many inner “inner” comments</w:t>
            </w:r>
          </w:p>
        </w:tc>
        <w:tc>
          <w:tcPr>
            <w:tcW w:w="1260" w:type="dxa"/>
          </w:tcPr>
          <w:p w14:paraId="023676BF" w14:textId="77777777" w:rsidR="000B55B7" w:rsidRPr="0069511D" w:rsidRDefault="000B55B7" w:rsidP="004F6B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511D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240" w:type="dxa"/>
          </w:tcPr>
          <w:p w14:paraId="7E763594" w14:textId="77777777" w:rsidR="000B55B7" w:rsidRPr="002670A3" w:rsidRDefault="000B55B7" w:rsidP="004F6B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1FC9" w:rsidRPr="002670A3" w14:paraId="558E22F5" w14:textId="77777777" w:rsidTr="00A346D9">
        <w:tc>
          <w:tcPr>
            <w:tcW w:w="5400" w:type="dxa"/>
          </w:tcPr>
          <w:p w14:paraId="0D825175" w14:textId="4C93A4D3" w:rsidR="000B55B7" w:rsidRPr="001C407E" w:rsidRDefault="00323D0D" w:rsidP="004F6B52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0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Basic </w:t>
            </w:r>
            <w:r w:rsidR="0002197A">
              <w:rPr>
                <w:rFonts w:ascii="Times New Roman" w:hAnsi="Times New Roman" w:cs="Times New Roman"/>
                <w:b/>
                <w:sz w:val="24"/>
                <w:szCs w:val="24"/>
              </w:rPr>
              <w:t>mix</w:t>
            </w:r>
            <w:r w:rsidRPr="001C40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Functionality</w:t>
            </w:r>
          </w:p>
          <w:p w14:paraId="16996C1F" w14:textId="60F624D0" w:rsidR="00A346D9" w:rsidRPr="00E91BAF" w:rsidRDefault="00A346D9" w:rsidP="00A346D9">
            <w:pPr>
              <w:pStyle w:val="NoSpacing"/>
              <w:numPr>
                <w:ilvl w:val="0"/>
                <w:numId w:val="40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b/>
                <w:sz w:val="20"/>
                <w:szCs w:val="20"/>
                <w:lang w:eastAsia="en-US"/>
              </w:rPr>
            </w:pPr>
            <w:r w:rsidRPr="00E91BAF">
              <w:rPr>
                <w:rFonts w:ascii="Times New Roman" w:eastAsia="SimSun" w:hAnsi="Times New Roman" w:cs="Times New Roman"/>
                <w:b/>
                <w:sz w:val="20"/>
                <w:szCs w:val="20"/>
                <w:lang w:eastAsia="en-US"/>
              </w:rPr>
              <w:t xml:space="preserve">Q </w:t>
            </w:r>
            <w:proofErr w:type="gramStart"/>
            <w:r w:rsidRPr="00E91BAF">
              <w:rPr>
                <w:rFonts w:ascii="Times New Roman" w:eastAsia="SimSun" w:hAnsi="Times New Roman" w:cs="Times New Roman"/>
                <w:b/>
                <w:sz w:val="20"/>
                <w:szCs w:val="20"/>
                <w:lang w:eastAsia="en-US"/>
              </w:rPr>
              <w:t>filename  means</w:t>
            </w:r>
            <w:proofErr w:type="gramEnd"/>
            <w:r w:rsidRPr="00E91BAF">
              <w:rPr>
                <w:rFonts w:ascii="Times New Roman" w:eastAsia="SimSun" w:hAnsi="Times New Roman" w:cs="Times New Roman"/>
                <w:b/>
                <w:sz w:val="20"/>
                <w:szCs w:val="20"/>
                <w:lang w:eastAsia="en-US"/>
              </w:rPr>
              <w:t xml:space="preserve">, quit! (Important, please print to the screen the final mixed up message when the program quits.) </w:t>
            </w:r>
            <w:proofErr w:type="gramStart"/>
            <w:r w:rsidRPr="00E91BAF">
              <w:rPr>
                <w:rFonts w:ascii="Times New Roman" w:eastAsia="SimSun" w:hAnsi="Times New Roman" w:cs="Times New Roman"/>
                <w:b/>
                <w:sz w:val="20"/>
                <w:szCs w:val="20"/>
                <w:lang w:eastAsia="en-US"/>
              </w:rPr>
              <w:t>Also</w:t>
            </w:r>
            <w:proofErr w:type="gramEnd"/>
            <w:r w:rsidRPr="00E91BAF">
              <w:rPr>
                <w:rFonts w:ascii="Times New Roman" w:eastAsia="SimSun" w:hAnsi="Times New Roman" w:cs="Times New Roman"/>
                <w:b/>
                <w:sz w:val="20"/>
                <w:szCs w:val="20"/>
                <w:lang w:eastAsia="en-US"/>
              </w:rPr>
              <w:t xml:space="preserve"> it means, to save off the set of undo commands into text file named "filename".  </w:t>
            </w:r>
          </w:p>
          <w:p w14:paraId="16D597AA" w14:textId="590D356D" w:rsidR="00A346D9" w:rsidRPr="00A346D9" w:rsidRDefault="00A346D9" w:rsidP="00A346D9">
            <w:pPr>
              <w:pStyle w:val="NoSpacing"/>
              <w:numPr>
                <w:ilvl w:val="0"/>
                <w:numId w:val="40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b c # means, insert String “s”' at position #</w:t>
            </w:r>
          </w:p>
          <w:p w14:paraId="1B280ECB" w14:textId="37A43328" w:rsidR="00A346D9" w:rsidRPr="00A346D9" w:rsidRDefault="00A346D9" w:rsidP="00A346D9">
            <w:pPr>
              <w:pStyle w:val="NoSpacing"/>
              <w:numPr>
                <w:ilvl w:val="1"/>
                <w:numId w:val="40"/>
              </w:numPr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b </w:t>
            </w:r>
            <w:proofErr w:type="spellStart"/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abc</w:t>
            </w:r>
            <w:proofErr w:type="spellEnd"/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3</w:t>
            </w:r>
          </w:p>
          <w:p w14:paraId="6ACC3C27" w14:textId="7A548240" w:rsidR="00A346D9" w:rsidRPr="00A346D9" w:rsidRDefault="00A346D9" w:rsidP="00A346D9">
            <w:pPr>
              <w:pStyle w:val="NoSpacing"/>
              <w:numPr>
                <w:ilvl w:val="0"/>
                <w:numId w:val="40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r # *means, remove all the characters within the message, range # *</w:t>
            </w:r>
          </w:p>
          <w:p w14:paraId="2E417038" w14:textId="77777777" w:rsidR="003B4DC9" w:rsidRDefault="00A346D9" w:rsidP="00A346D9">
            <w:pPr>
              <w:pStyle w:val="NoSpacing"/>
              <w:numPr>
                <w:ilvl w:val="1"/>
                <w:numId w:val="40"/>
              </w:numPr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r 3 </w:t>
            </w:r>
            <w:proofErr w:type="gramStart"/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5  would</w:t>
            </w:r>
            <w:proofErr w:type="gramEnd"/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start at position 3 and remove 3,4,5</w:t>
            </w:r>
          </w:p>
          <w:p w14:paraId="684AF367" w14:textId="5A8147B2" w:rsidR="00A346D9" w:rsidRDefault="003B4DC9" w:rsidP="003B4DC9">
            <w:pPr>
              <w:pStyle w:val="NoSpacing"/>
              <w:numPr>
                <w:ilvl w:val="0"/>
                <w:numId w:val="40"/>
              </w:numPr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All the rest</w:t>
            </w:r>
            <w:r w:rsidR="00062B97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of the commands</w:t>
            </w: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</w:t>
            </w:r>
            <w:r w:rsidR="00E91BAF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explained above</w:t>
            </w:r>
            <w:r w:rsidR="00A346D9"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ab/>
            </w:r>
          </w:p>
          <w:p w14:paraId="4BEB3982" w14:textId="13768853" w:rsidR="00DB732A" w:rsidRPr="00884502" w:rsidRDefault="00DB732A" w:rsidP="0069511D">
            <w:pPr>
              <w:pStyle w:val="NoSpacing"/>
              <w:ind w:left="52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1260" w:type="dxa"/>
          </w:tcPr>
          <w:p w14:paraId="33F68AD4" w14:textId="6659EBE3" w:rsidR="000B55B7" w:rsidRPr="0069511D" w:rsidRDefault="0069511D" w:rsidP="004F6B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511D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  <w:p w14:paraId="1438BB17" w14:textId="77777777" w:rsidR="00DB732A" w:rsidRDefault="00DB732A" w:rsidP="004F6B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6E0D30" w14:textId="77777777" w:rsidR="00DB732A" w:rsidRDefault="00DB732A" w:rsidP="004F6B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FCCE3F" w14:textId="77777777" w:rsidR="00DB732A" w:rsidRDefault="00DB732A" w:rsidP="004F6B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0A0CFE" w14:textId="77B66BDC" w:rsidR="00DB732A" w:rsidRPr="002670A3" w:rsidRDefault="00DB732A" w:rsidP="004F6B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EA11ACF" w14:textId="77777777" w:rsidR="000B55B7" w:rsidRPr="002670A3" w:rsidRDefault="000B55B7" w:rsidP="004F6B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11D" w:rsidRPr="002670A3" w14:paraId="7D32ADA1" w14:textId="77777777" w:rsidTr="008257B4">
        <w:tc>
          <w:tcPr>
            <w:tcW w:w="5400" w:type="dxa"/>
          </w:tcPr>
          <w:p w14:paraId="478AE31B" w14:textId="77777777" w:rsidR="0069511D" w:rsidRDefault="0069511D" w:rsidP="0069511D">
            <w:pPr>
              <w:pStyle w:val="NoSpacing"/>
              <w:ind w:left="525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</w:p>
          <w:p w14:paraId="7E54DC0F" w14:textId="561DAB77" w:rsidR="0069511D" w:rsidRPr="001C407E" w:rsidRDefault="0069511D" w:rsidP="0069511D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Multi Clipboards</w:t>
            </w:r>
            <w:r w:rsidRPr="001C40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Functionality</w:t>
            </w:r>
          </w:p>
          <w:p w14:paraId="27CB6898" w14:textId="13F17709" w:rsidR="0069511D" w:rsidRPr="00A346D9" w:rsidRDefault="0069511D" w:rsidP="0069511D">
            <w:pPr>
              <w:pStyle w:val="NoSpacing"/>
              <w:numPr>
                <w:ilvl w:val="0"/>
                <w:numId w:val="40"/>
              </w:numPr>
              <w:ind w:left="525" w:hanging="165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 # &amp;</w:t>
            </w: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</w:t>
            </w:r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means, paste from clipboard &amp;, start at #  </w:t>
            </w:r>
          </w:p>
          <w:p w14:paraId="41785700" w14:textId="77777777" w:rsidR="0069511D" w:rsidRPr="00A346D9" w:rsidRDefault="0069511D" w:rsidP="0069511D">
            <w:pPr>
              <w:pStyle w:val="NoSpacing"/>
              <w:numPr>
                <w:ilvl w:val="0"/>
                <w:numId w:val="40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 # % &amp;</w:t>
            </w: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</w:t>
            </w:r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means, copy to clipboard &amp;, starting at # to % (inclusive)</w:t>
            </w:r>
          </w:p>
          <w:p w14:paraId="40AE754A" w14:textId="77777777" w:rsidR="0069511D" w:rsidRPr="00A346D9" w:rsidRDefault="0069511D" w:rsidP="0069511D">
            <w:pPr>
              <w:pStyle w:val="NoSpacing"/>
              <w:numPr>
                <w:ilvl w:val="0"/>
                <w:numId w:val="40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x # % &amp;</w:t>
            </w: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</w:t>
            </w:r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means, cut to clipboard &amp;, starting at # to % (inclusive)</w:t>
            </w:r>
          </w:p>
          <w:p w14:paraId="41DA1322" w14:textId="75D3C763" w:rsidR="0069511D" w:rsidRDefault="0069511D" w:rsidP="008257B4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46D9">
              <w:rPr>
                <w:rFonts w:ascii="Times New Roman" w:hAnsi="Times New Roman" w:cs="Times New Roman"/>
                <w:sz w:val="16"/>
                <w:szCs w:val="16"/>
              </w:rPr>
              <w:t>Clipboard -</w:t>
            </w:r>
            <w:r w:rsidR="007E1955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346D9">
              <w:rPr>
                <w:rFonts w:ascii="Times New Roman" w:hAnsi="Times New Roman" w:cs="Times New Roman"/>
                <w:sz w:val="16"/>
                <w:szCs w:val="16"/>
              </w:rPr>
              <w:t xml:space="preserve"> pts for using </w:t>
            </w:r>
            <w:proofErr w:type="spellStart"/>
            <w:r w:rsidRPr="00A346D9">
              <w:rPr>
                <w:rFonts w:ascii="Times New Roman" w:hAnsi="Times New Roman" w:cs="Times New Roman"/>
                <w:sz w:val="16"/>
                <w:szCs w:val="16"/>
              </w:rPr>
              <w:t>hashtable</w:t>
            </w:r>
            <w:proofErr w:type="spellEnd"/>
            <w:r w:rsidRPr="00A346D9">
              <w:rPr>
                <w:rFonts w:ascii="Times New Roman" w:hAnsi="Times New Roman" w:cs="Times New Roman"/>
                <w:sz w:val="16"/>
                <w:szCs w:val="16"/>
              </w:rPr>
              <w:t xml:space="preserve"> for clipboards</w:t>
            </w:r>
          </w:p>
        </w:tc>
        <w:tc>
          <w:tcPr>
            <w:tcW w:w="1260" w:type="dxa"/>
          </w:tcPr>
          <w:p w14:paraId="661CC46F" w14:textId="7E5B6E67" w:rsidR="0069511D" w:rsidDel="00A20A23" w:rsidRDefault="0069511D" w:rsidP="008257B4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240" w:type="dxa"/>
          </w:tcPr>
          <w:p w14:paraId="78A8C24B" w14:textId="77777777" w:rsidR="0069511D" w:rsidRPr="002670A3" w:rsidRDefault="0069511D" w:rsidP="008257B4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6CA3" w:rsidRPr="002670A3" w14:paraId="016509D6" w14:textId="77777777" w:rsidTr="00A346D9">
        <w:tc>
          <w:tcPr>
            <w:tcW w:w="5400" w:type="dxa"/>
          </w:tcPr>
          <w:p w14:paraId="53123C74" w14:textId="4826FCEA" w:rsidR="00A76CA3" w:rsidRDefault="007C3DBA" w:rsidP="004E2BCB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5247C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ew commands</w:t>
            </w:r>
          </w:p>
        </w:tc>
        <w:tc>
          <w:tcPr>
            <w:tcW w:w="1260" w:type="dxa"/>
          </w:tcPr>
          <w:p w14:paraId="7DA620C7" w14:textId="34641AF9" w:rsidR="00A76CA3" w:rsidDel="00A20A23" w:rsidRDefault="0069511D" w:rsidP="004E2BCB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240" w:type="dxa"/>
          </w:tcPr>
          <w:p w14:paraId="69446F0C" w14:textId="77777777" w:rsidR="00A76CA3" w:rsidRPr="002670A3" w:rsidRDefault="00A76CA3" w:rsidP="004E2BCB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3DBA" w:rsidRPr="002670A3" w14:paraId="436B38DE" w14:textId="77777777" w:rsidTr="008257B4">
        <w:tc>
          <w:tcPr>
            <w:tcW w:w="5400" w:type="dxa"/>
          </w:tcPr>
          <w:p w14:paraId="45E87EE5" w14:textId="77777777" w:rsidR="007C3DBA" w:rsidRDefault="007C3DBA" w:rsidP="008257B4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file that contains the key undo commands</w:t>
            </w:r>
          </w:p>
        </w:tc>
        <w:tc>
          <w:tcPr>
            <w:tcW w:w="1260" w:type="dxa"/>
          </w:tcPr>
          <w:p w14:paraId="0358E01A" w14:textId="76E0FB16" w:rsidR="007C3DBA" w:rsidDel="00A20A23" w:rsidRDefault="0069511D" w:rsidP="008257B4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240" w:type="dxa"/>
          </w:tcPr>
          <w:p w14:paraId="0399EECF" w14:textId="77777777" w:rsidR="007C3DBA" w:rsidRPr="002670A3" w:rsidRDefault="007C3DBA" w:rsidP="008257B4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FC9" w:rsidRPr="002670A3" w14:paraId="158EEDC5" w14:textId="77777777" w:rsidTr="00A346D9">
        <w:tc>
          <w:tcPr>
            <w:tcW w:w="5400" w:type="dxa"/>
          </w:tcPr>
          <w:p w14:paraId="1CF6DABA" w14:textId="6B76358A" w:rsidR="007D29A3" w:rsidRDefault="007C3DBA" w:rsidP="00A76CA3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02197A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02197A">
              <w:rPr>
                <w:rFonts w:ascii="Times New Roman" w:hAnsi="Times New Roman" w:cs="Times New Roman"/>
                <w:b/>
                <w:sz w:val="24"/>
                <w:szCs w:val="24"/>
              </w:rPr>
              <w:t>ix</w:t>
            </w:r>
            <w:proofErr w:type="spellEnd"/>
            <w:r w:rsidR="000219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Functionality</w:t>
            </w:r>
            <w:r w:rsidR="00A76C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A76CA3" w:rsidRPr="00A76CA3">
              <w:rPr>
                <w:rFonts w:ascii="Times New Roman" w:hAnsi="Times New Roman" w:cs="Times New Roman"/>
                <w:sz w:val="24"/>
                <w:szCs w:val="24"/>
              </w:rPr>
              <w:t>Partial credit will be given for</w:t>
            </w:r>
            <w:r w:rsidR="00A76CA3">
              <w:rPr>
                <w:rFonts w:ascii="Times New Roman" w:hAnsi="Times New Roman" w:cs="Times New Roman"/>
                <w:sz w:val="24"/>
                <w:szCs w:val="24"/>
              </w:rPr>
              <w:t xml:space="preserve"> a partially functioning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A76CA3">
              <w:rPr>
                <w:rFonts w:ascii="Times New Roman" w:hAnsi="Times New Roman" w:cs="Times New Roman"/>
                <w:sz w:val="24"/>
                <w:szCs w:val="24"/>
              </w:rPr>
              <w:t>nMix</w:t>
            </w:r>
            <w:proofErr w:type="spellEnd"/>
            <w:r w:rsidR="00A76CA3" w:rsidRPr="00A76C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C3A1E0D" w14:textId="3BDF1A4B" w:rsidR="0026494D" w:rsidRPr="00A346D9" w:rsidRDefault="0026494D" w:rsidP="00A76CA3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14:paraId="04670144" w14:textId="439A355E" w:rsidR="000B55B7" w:rsidRPr="0069511D" w:rsidRDefault="0069511D" w:rsidP="004F6B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511D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3240" w:type="dxa"/>
          </w:tcPr>
          <w:p w14:paraId="7EA831E4" w14:textId="650C8A1C" w:rsidR="000B55B7" w:rsidRPr="002670A3" w:rsidRDefault="000B55B7" w:rsidP="004F6B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FC9" w:rsidRPr="002670A3" w14:paraId="11287C67" w14:textId="77777777" w:rsidTr="00A346D9">
        <w:tc>
          <w:tcPr>
            <w:tcW w:w="5400" w:type="dxa"/>
          </w:tcPr>
          <w:p w14:paraId="702264A0" w14:textId="256AA8CA" w:rsidR="000B55B7" w:rsidRPr="002670A3" w:rsidRDefault="00A20A23" w:rsidP="00A20A23">
            <w:pPr>
              <w:pStyle w:val="NoSpacing"/>
              <w:spacing w:before="60" w:after="6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Possible Points</w:t>
            </w:r>
          </w:p>
        </w:tc>
        <w:tc>
          <w:tcPr>
            <w:tcW w:w="1260" w:type="dxa"/>
          </w:tcPr>
          <w:p w14:paraId="727B5152" w14:textId="5AD69F33" w:rsidR="000B55B7" w:rsidRPr="002670A3" w:rsidRDefault="00A20A23" w:rsidP="004F6B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9082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76CA3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240" w:type="dxa"/>
          </w:tcPr>
          <w:p w14:paraId="7FEBB916" w14:textId="77777777" w:rsidR="000B55B7" w:rsidRPr="002670A3" w:rsidRDefault="000B55B7" w:rsidP="004F6B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4E69" w:rsidRPr="002670A3" w14:paraId="38DD2A06" w14:textId="77777777" w:rsidTr="00A346D9">
        <w:tc>
          <w:tcPr>
            <w:tcW w:w="5400" w:type="dxa"/>
          </w:tcPr>
          <w:p w14:paraId="1B8DCA39" w14:textId="51A3324C" w:rsidR="00084E69" w:rsidRDefault="00084E69" w:rsidP="00A20A23">
            <w:pPr>
              <w:pStyle w:val="NoSpacing"/>
              <w:spacing w:before="60" w:after="6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Extra credit, run from the command line</w:t>
            </w:r>
          </w:p>
        </w:tc>
        <w:tc>
          <w:tcPr>
            <w:tcW w:w="1260" w:type="dxa"/>
          </w:tcPr>
          <w:p w14:paraId="29939C97" w14:textId="69AA65D6" w:rsidR="00084E69" w:rsidRDefault="00E55A17" w:rsidP="004F6B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240" w:type="dxa"/>
          </w:tcPr>
          <w:p w14:paraId="1EEB02F5" w14:textId="1D8A85F3" w:rsidR="00084E69" w:rsidRPr="002670A3" w:rsidRDefault="00F26E6F" w:rsidP="004F6B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See instructor</w:t>
            </w:r>
          </w:p>
        </w:tc>
      </w:tr>
    </w:tbl>
    <w:p w14:paraId="59393530" w14:textId="77777777" w:rsidR="000B55B7" w:rsidRPr="00546D6D" w:rsidRDefault="000B55B7" w:rsidP="000B55B7">
      <w:pPr>
        <w:pStyle w:val="NoSpacing"/>
        <w:rPr>
          <w:rFonts w:ascii="Times New Roman" w:hAnsi="Times New Roman" w:cs="Times New Roman"/>
          <w:sz w:val="20"/>
        </w:rPr>
      </w:pPr>
    </w:p>
    <w:p w14:paraId="02BA4E01" w14:textId="77777777" w:rsidR="000B55B7" w:rsidRPr="007A21AE" w:rsidRDefault="000B55B7" w:rsidP="000B55B7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Comments:</w:t>
      </w:r>
    </w:p>
    <w:p w14:paraId="2B2FFD89" w14:textId="77777777" w:rsidR="007F4CC0" w:rsidRPr="007E6B4C" w:rsidRDefault="007F4CC0" w:rsidP="000B55B7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sectPr w:rsidR="007F4CC0" w:rsidRPr="007E6B4C" w:rsidSect="007D29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37757" w14:textId="77777777" w:rsidR="002B0F29" w:rsidRDefault="002B0F29">
      <w:r>
        <w:separator/>
      </w:r>
    </w:p>
  </w:endnote>
  <w:endnote w:type="continuationSeparator" w:id="0">
    <w:p w14:paraId="54A58392" w14:textId="77777777" w:rsidR="002B0F29" w:rsidRDefault="002B0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roman"/>
    <w:notTrueType/>
    <w:pitch w:val="fixed"/>
    <w:sig w:usb0="00000003" w:usb1="00000000" w:usb2="00000000" w:usb3="00000000" w:csb0="00000001" w:csb1="00000000"/>
  </w:font>
  <w:font w:name="Monaco">
    <w:altName w:val="Calibri"/>
    <w:charset w:val="00"/>
    <w:family w:val="swiss"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42FC0" w14:textId="77777777" w:rsidR="00847118" w:rsidRDefault="00847118" w:rsidP="004A7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68AF25" w14:textId="77777777" w:rsidR="00847118" w:rsidRDefault="00847118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43976" w14:textId="70278C6B" w:rsidR="00847118" w:rsidRPr="00C47ED1" w:rsidRDefault="00847118" w:rsidP="004A7C88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C47ED1">
      <w:rPr>
        <w:rStyle w:val="PageNumber"/>
        <w:rFonts w:ascii="Times New Roman" w:hAnsi="Times New Roman" w:cs="Times New Roman"/>
      </w:rPr>
      <w:fldChar w:fldCharType="begin"/>
    </w:r>
    <w:r w:rsidRPr="00C47ED1">
      <w:rPr>
        <w:rStyle w:val="PageNumber"/>
        <w:rFonts w:ascii="Times New Roman" w:hAnsi="Times New Roman" w:cs="Times New Roman"/>
      </w:rPr>
      <w:instrText xml:space="preserve">PAGE  </w:instrText>
    </w:r>
    <w:r w:rsidRPr="00C47ED1">
      <w:rPr>
        <w:rStyle w:val="PageNumber"/>
        <w:rFonts w:ascii="Times New Roman" w:hAnsi="Times New Roman" w:cs="Times New Roman"/>
      </w:rPr>
      <w:fldChar w:fldCharType="separate"/>
    </w:r>
    <w:r w:rsidR="00AC0CF9">
      <w:rPr>
        <w:rStyle w:val="PageNumber"/>
        <w:rFonts w:ascii="Times New Roman" w:hAnsi="Times New Roman" w:cs="Times New Roman"/>
        <w:noProof/>
      </w:rPr>
      <w:t>6</w:t>
    </w:r>
    <w:r w:rsidRPr="00C47ED1">
      <w:rPr>
        <w:rStyle w:val="PageNumber"/>
        <w:rFonts w:ascii="Times New Roman" w:hAnsi="Times New Roman" w:cs="Times New Roman"/>
      </w:rPr>
      <w:fldChar w:fldCharType="end"/>
    </w:r>
  </w:p>
  <w:p w14:paraId="5E7D474C" w14:textId="6E1E98B1" w:rsidR="00847118" w:rsidRPr="00E40F6C" w:rsidRDefault="00847118" w:rsidP="004A7C88">
    <w:pPr>
      <w:pStyle w:val="Footer"/>
      <w:tabs>
        <w:tab w:val="clear" w:pos="8640"/>
        <w:tab w:val="right" w:pos="9360"/>
      </w:tabs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37F2F" w14:textId="77777777" w:rsidR="00847118" w:rsidRDefault="00847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EF2A1" w14:textId="77777777" w:rsidR="002B0F29" w:rsidRDefault="002B0F29">
      <w:r>
        <w:separator/>
      </w:r>
    </w:p>
  </w:footnote>
  <w:footnote w:type="continuationSeparator" w:id="0">
    <w:p w14:paraId="61C38E17" w14:textId="77777777" w:rsidR="002B0F29" w:rsidRDefault="002B0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8147C" w14:textId="0F32CA37" w:rsidR="00847118" w:rsidRDefault="008471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35EF9" w14:textId="4699A3EE" w:rsidR="00847118" w:rsidRDefault="008471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7E3DC" w14:textId="2A8450E9" w:rsidR="00847118" w:rsidRDefault="008471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EC54AD"/>
    <w:multiLevelType w:val="hybridMultilevel"/>
    <w:tmpl w:val="79924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24AF8"/>
    <w:multiLevelType w:val="hybridMultilevel"/>
    <w:tmpl w:val="C70E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B5B67"/>
    <w:multiLevelType w:val="hybridMultilevel"/>
    <w:tmpl w:val="A8A8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11294"/>
    <w:multiLevelType w:val="hybridMultilevel"/>
    <w:tmpl w:val="B784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27167"/>
    <w:multiLevelType w:val="hybridMultilevel"/>
    <w:tmpl w:val="F56CD61A"/>
    <w:lvl w:ilvl="0" w:tplc="04090013">
      <w:start w:val="1"/>
      <w:numFmt w:val="upperRoman"/>
      <w:lvlText w:val="%1."/>
      <w:lvlJc w:val="right"/>
      <w:pPr>
        <w:ind w:left="540" w:hanging="180"/>
      </w:pPr>
      <w:rPr>
        <w:rFonts w:hint="default"/>
      </w:rPr>
    </w:lvl>
    <w:lvl w:ilvl="1" w:tplc="9E00DC7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927D5"/>
    <w:multiLevelType w:val="hybridMultilevel"/>
    <w:tmpl w:val="BAAE2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E0A83"/>
    <w:multiLevelType w:val="hybridMultilevel"/>
    <w:tmpl w:val="D772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63D72"/>
    <w:multiLevelType w:val="hybridMultilevel"/>
    <w:tmpl w:val="232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F0769"/>
    <w:multiLevelType w:val="hybridMultilevel"/>
    <w:tmpl w:val="0084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D657E"/>
    <w:multiLevelType w:val="hybridMultilevel"/>
    <w:tmpl w:val="CB32D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A771E"/>
    <w:multiLevelType w:val="hybridMultilevel"/>
    <w:tmpl w:val="062AC55E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2716382E"/>
    <w:multiLevelType w:val="hybridMultilevel"/>
    <w:tmpl w:val="532C2AF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D7A60B3"/>
    <w:multiLevelType w:val="hybridMultilevel"/>
    <w:tmpl w:val="EF96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DF4306"/>
    <w:multiLevelType w:val="hybridMultilevel"/>
    <w:tmpl w:val="1462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52F7A"/>
    <w:multiLevelType w:val="hybridMultilevel"/>
    <w:tmpl w:val="3B0A82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37E36B8"/>
    <w:multiLevelType w:val="hybridMultilevel"/>
    <w:tmpl w:val="E35CE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836AFD"/>
    <w:multiLevelType w:val="hybridMultilevel"/>
    <w:tmpl w:val="8450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8C4134"/>
    <w:multiLevelType w:val="hybridMultilevel"/>
    <w:tmpl w:val="76B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B08E2"/>
    <w:multiLevelType w:val="hybridMultilevel"/>
    <w:tmpl w:val="CDC8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DA6DDF"/>
    <w:multiLevelType w:val="hybridMultilevel"/>
    <w:tmpl w:val="A3A0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7535F3"/>
    <w:multiLevelType w:val="hybridMultilevel"/>
    <w:tmpl w:val="DB6A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390279"/>
    <w:multiLevelType w:val="hybridMultilevel"/>
    <w:tmpl w:val="36EA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D72137"/>
    <w:multiLevelType w:val="hybridMultilevel"/>
    <w:tmpl w:val="E56C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3367BB"/>
    <w:multiLevelType w:val="hybridMultilevel"/>
    <w:tmpl w:val="65BC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F850F9"/>
    <w:multiLevelType w:val="hybridMultilevel"/>
    <w:tmpl w:val="3BC6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497D2D"/>
    <w:multiLevelType w:val="hybridMultilevel"/>
    <w:tmpl w:val="F3188E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E8461F3"/>
    <w:multiLevelType w:val="hybridMultilevel"/>
    <w:tmpl w:val="EE4EA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F9716C1"/>
    <w:multiLevelType w:val="hybridMultilevel"/>
    <w:tmpl w:val="18BA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FF6477"/>
    <w:multiLevelType w:val="hybridMultilevel"/>
    <w:tmpl w:val="9C607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3075AF2"/>
    <w:multiLevelType w:val="hybridMultilevel"/>
    <w:tmpl w:val="5B0E7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027476"/>
    <w:multiLevelType w:val="hybridMultilevel"/>
    <w:tmpl w:val="3E408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482E49"/>
    <w:multiLevelType w:val="hybridMultilevel"/>
    <w:tmpl w:val="EB664D9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954E24"/>
    <w:multiLevelType w:val="hybridMultilevel"/>
    <w:tmpl w:val="F8FA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964F67"/>
    <w:multiLevelType w:val="hybridMultilevel"/>
    <w:tmpl w:val="BBF063B0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3" w15:restartNumberingAfterBreak="0">
    <w:nsid w:val="7F442737"/>
    <w:multiLevelType w:val="hybridMultilevel"/>
    <w:tmpl w:val="142E7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6"/>
  </w:num>
  <w:num w:numId="5">
    <w:abstractNumId w:val="9"/>
  </w:num>
  <w:num w:numId="6">
    <w:abstractNumId w:val="39"/>
  </w:num>
  <w:num w:numId="7">
    <w:abstractNumId w:val="37"/>
  </w:num>
  <w:num w:numId="8">
    <w:abstractNumId w:val="4"/>
  </w:num>
  <w:num w:numId="9">
    <w:abstractNumId w:val="3"/>
  </w:num>
  <w:num w:numId="10">
    <w:abstractNumId w:val="23"/>
  </w:num>
  <w:num w:numId="11">
    <w:abstractNumId w:val="29"/>
  </w:num>
  <w:num w:numId="12">
    <w:abstractNumId w:val="18"/>
  </w:num>
  <w:num w:numId="13">
    <w:abstractNumId w:val="11"/>
  </w:num>
  <w:num w:numId="14">
    <w:abstractNumId w:val="10"/>
  </w:num>
  <w:num w:numId="15">
    <w:abstractNumId w:val="21"/>
  </w:num>
  <w:num w:numId="16">
    <w:abstractNumId w:val="27"/>
  </w:num>
  <w:num w:numId="17">
    <w:abstractNumId w:val="34"/>
  </w:num>
  <w:num w:numId="18">
    <w:abstractNumId w:val="12"/>
  </w:num>
  <w:num w:numId="19">
    <w:abstractNumId w:val="20"/>
  </w:num>
  <w:num w:numId="20">
    <w:abstractNumId w:val="7"/>
  </w:num>
  <w:num w:numId="21">
    <w:abstractNumId w:val="6"/>
  </w:num>
  <w:num w:numId="22">
    <w:abstractNumId w:val="25"/>
  </w:num>
  <w:num w:numId="23">
    <w:abstractNumId w:val="14"/>
  </w:num>
  <w:num w:numId="24">
    <w:abstractNumId w:val="35"/>
  </w:num>
  <w:num w:numId="25">
    <w:abstractNumId w:val="8"/>
  </w:num>
  <w:num w:numId="26">
    <w:abstractNumId w:val="42"/>
  </w:num>
  <w:num w:numId="27">
    <w:abstractNumId w:val="15"/>
  </w:num>
  <w:num w:numId="28">
    <w:abstractNumId w:val="43"/>
  </w:num>
  <w:num w:numId="29">
    <w:abstractNumId w:val="17"/>
  </w:num>
  <w:num w:numId="30">
    <w:abstractNumId w:val="40"/>
  </w:num>
  <w:num w:numId="31">
    <w:abstractNumId w:val="13"/>
  </w:num>
  <w:num w:numId="32">
    <w:abstractNumId w:val="22"/>
  </w:num>
  <w:num w:numId="33">
    <w:abstractNumId w:val="33"/>
  </w:num>
  <w:num w:numId="34">
    <w:abstractNumId w:val="38"/>
  </w:num>
  <w:num w:numId="35">
    <w:abstractNumId w:val="16"/>
  </w:num>
  <w:num w:numId="36">
    <w:abstractNumId w:val="24"/>
  </w:num>
  <w:num w:numId="37">
    <w:abstractNumId w:val="31"/>
  </w:num>
  <w:num w:numId="38">
    <w:abstractNumId w:val="32"/>
  </w:num>
  <w:num w:numId="39">
    <w:abstractNumId w:val="19"/>
  </w:num>
  <w:num w:numId="40">
    <w:abstractNumId w:val="30"/>
  </w:num>
  <w:num w:numId="41">
    <w:abstractNumId w:val="41"/>
  </w:num>
  <w:num w:numId="42">
    <w:abstractNumId w:val="28"/>
  </w:num>
  <w:num w:numId="43">
    <w:abstractNumId w:val="5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544"/>
    <w:rsid w:val="00001646"/>
    <w:rsid w:val="000048DA"/>
    <w:rsid w:val="000057CF"/>
    <w:rsid w:val="00006F2C"/>
    <w:rsid w:val="000131D3"/>
    <w:rsid w:val="00017826"/>
    <w:rsid w:val="000211F8"/>
    <w:rsid w:val="0002197A"/>
    <w:rsid w:val="00021A50"/>
    <w:rsid w:val="000234F5"/>
    <w:rsid w:val="00035507"/>
    <w:rsid w:val="00040585"/>
    <w:rsid w:val="00040EF2"/>
    <w:rsid w:val="00044F1A"/>
    <w:rsid w:val="00056B57"/>
    <w:rsid w:val="00056C9D"/>
    <w:rsid w:val="00062B97"/>
    <w:rsid w:val="00064019"/>
    <w:rsid w:val="00072CD2"/>
    <w:rsid w:val="00074862"/>
    <w:rsid w:val="00083BF8"/>
    <w:rsid w:val="00084E69"/>
    <w:rsid w:val="00086947"/>
    <w:rsid w:val="00097148"/>
    <w:rsid w:val="000A4877"/>
    <w:rsid w:val="000B3DA3"/>
    <w:rsid w:val="000B4244"/>
    <w:rsid w:val="000B55B7"/>
    <w:rsid w:val="000B6151"/>
    <w:rsid w:val="000C1215"/>
    <w:rsid w:val="000D66DF"/>
    <w:rsid w:val="000D70B3"/>
    <w:rsid w:val="000E50CD"/>
    <w:rsid w:val="000E62A0"/>
    <w:rsid w:val="000F1321"/>
    <w:rsid w:val="000F3AD7"/>
    <w:rsid w:val="000F42D7"/>
    <w:rsid w:val="0010327A"/>
    <w:rsid w:val="00104D82"/>
    <w:rsid w:val="00105862"/>
    <w:rsid w:val="00113141"/>
    <w:rsid w:val="001146D7"/>
    <w:rsid w:val="00120F56"/>
    <w:rsid w:val="001210BC"/>
    <w:rsid w:val="00126513"/>
    <w:rsid w:val="00130BE0"/>
    <w:rsid w:val="00133264"/>
    <w:rsid w:val="00134098"/>
    <w:rsid w:val="001410A2"/>
    <w:rsid w:val="0014233F"/>
    <w:rsid w:val="001550E8"/>
    <w:rsid w:val="00163F49"/>
    <w:rsid w:val="00166EA0"/>
    <w:rsid w:val="00167491"/>
    <w:rsid w:val="00171F5F"/>
    <w:rsid w:val="00183454"/>
    <w:rsid w:val="00190ADB"/>
    <w:rsid w:val="00197F36"/>
    <w:rsid w:val="001A078C"/>
    <w:rsid w:val="001A181C"/>
    <w:rsid w:val="001A31B2"/>
    <w:rsid w:val="001A433C"/>
    <w:rsid w:val="001A43B8"/>
    <w:rsid w:val="001B400A"/>
    <w:rsid w:val="001B67D1"/>
    <w:rsid w:val="001C382E"/>
    <w:rsid w:val="001C407E"/>
    <w:rsid w:val="001D21FC"/>
    <w:rsid w:val="001D3007"/>
    <w:rsid w:val="001D3DF6"/>
    <w:rsid w:val="001D635D"/>
    <w:rsid w:val="001D66D7"/>
    <w:rsid w:val="001E03DB"/>
    <w:rsid w:val="001E49BA"/>
    <w:rsid w:val="001F4B8A"/>
    <w:rsid w:val="001F7752"/>
    <w:rsid w:val="00201E6E"/>
    <w:rsid w:val="002069F5"/>
    <w:rsid w:val="00215AD4"/>
    <w:rsid w:val="00215F5F"/>
    <w:rsid w:val="00216CBE"/>
    <w:rsid w:val="00222625"/>
    <w:rsid w:val="002269D2"/>
    <w:rsid w:val="0022717D"/>
    <w:rsid w:val="0023343B"/>
    <w:rsid w:val="00233B74"/>
    <w:rsid w:val="00236CA6"/>
    <w:rsid w:val="0023779C"/>
    <w:rsid w:val="00246BA7"/>
    <w:rsid w:val="00250F8A"/>
    <w:rsid w:val="00252D37"/>
    <w:rsid w:val="002531D7"/>
    <w:rsid w:val="00254006"/>
    <w:rsid w:val="00257624"/>
    <w:rsid w:val="00257CB0"/>
    <w:rsid w:val="00260823"/>
    <w:rsid w:val="0026494D"/>
    <w:rsid w:val="002665D4"/>
    <w:rsid w:val="0027163A"/>
    <w:rsid w:val="002828C6"/>
    <w:rsid w:val="002845F2"/>
    <w:rsid w:val="002975EC"/>
    <w:rsid w:val="002A176F"/>
    <w:rsid w:val="002A2919"/>
    <w:rsid w:val="002A40C0"/>
    <w:rsid w:val="002A49FE"/>
    <w:rsid w:val="002B0F29"/>
    <w:rsid w:val="002B395D"/>
    <w:rsid w:val="002C6BD3"/>
    <w:rsid w:val="002D1B8D"/>
    <w:rsid w:val="002E3E53"/>
    <w:rsid w:val="002E48BB"/>
    <w:rsid w:val="002E6017"/>
    <w:rsid w:val="002F0DC6"/>
    <w:rsid w:val="002F1B45"/>
    <w:rsid w:val="002F46CD"/>
    <w:rsid w:val="003004C1"/>
    <w:rsid w:val="00302876"/>
    <w:rsid w:val="00304B57"/>
    <w:rsid w:val="003104B4"/>
    <w:rsid w:val="00313196"/>
    <w:rsid w:val="003155D1"/>
    <w:rsid w:val="00320585"/>
    <w:rsid w:val="00320F4D"/>
    <w:rsid w:val="00323164"/>
    <w:rsid w:val="00323D0D"/>
    <w:rsid w:val="00330E35"/>
    <w:rsid w:val="00331387"/>
    <w:rsid w:val="00334271"/>
    <w:rsid w:val="00336F08"/>
    <w:rsid w:val="00350EF4"/>
    <w:rsid w:val="00361182"/>
    <w:rsid w:val="00365BAA"/>
    <w:rsid w:val="00371CDA"/>
    <w:rsid w:val="00375DA3"/>
    <w:rsid w:val="00381A8A"/>
    <w:rsid w:val="0038493A"/>
    <w:rsid w:val="00390176"/>
    <w:rsid w:val="003906FA"/>
    <w:rsid w:val="00395513"/>
    <w:rsid w:val="003958E9"/>
    <w:rsid w:val="00395DBE"/>
    <w:rsid w:val="003A2326"/>
    <w:rsid w:val="003A2E7C"/>
    <w:rsid w:val="003A50D4"/>
    <w:rsid w:val="003A5EA4"/>
    <w:rsid w:val="003B494C"/>
    <w:rsid w:val="003B4DC9"/>
    <w:rsid w:val="003B725C"/>
    <w:rsid w:val="003C1A05"/>
    <w:rsid w:val="003C1F5D"/>
    <w:rsid w:val="003C230C"/>
    <w:rsid w:val="003C3994"/>
    <w:rsid w:val="003C56B6"/>
    <w:rsid w:val="003C6B89"/>
    <w:rsid w:val="003C7A45"/>
    <w:rsid w:val="003D083E"/>
    <w:rsid w:val="003D2670"/>
    <w:rsid w:val="003D329A"/>
    <w:rsid w:val="003D5E27"/>
    <w:rsid w:val="003D5F69"/>
    <w:rsid w:val="003E1043"/>
    <w:rsid w:val="003E1D16"/>
    <w:rsid w:val="003E28EB"/>
    <w:rsid w:val="003E3A95"/>
    <w:rsid w:val="003E6316"/>
    <w:rsid w:val="003F0544"/>
    <w:rsid w:val="003F0F1F"/>
    <w:rsid w:val="003F1A69"/>
    <w:rsid w:val="003F4FE6"/>
    <w:rsid w:val="003F742B"/>
    <w:rsid w:val="003F7E07"/>
    <w:rsid w:val="004008D0"/>
    <w:rsid w:val="004076AD"/>
    <w:rsid w:val="0041127D"/>
    <w:rsid w:val="0041774C"/>
    <w:rsid w:val="00417E85"/>
    <w:rsid w:val="00421068"/>
    <w:rsid w:val="004212D3"/>
    <w:rsid w:val="004215CD"/>
    <w:rsid w:val="00423E99"/>
    <w:rsid w:val="0042796A"/>
    <w:rsid w:val="00446864"/>
    <w:rsid w:val="0044728C"/>
    <w:rsid w:val="0045022E"/>
    <w:rsid w:val="004511A5"/>
    <w:rsid w:val="00457270"/>
    <w:rsid w:val="00470EED"/>
    <w:rsid w:val="0047178B"/>
    <w:rsid w:val="00471CCD"/>
    <w:rsid w:val="00473170"/>
    <w:rsid w:val="00480C5D"/>
    <w:rsid w:val="00487372"/>
    <w:rsid w:val="0049338A"/>
    <w:rsid w:val="00495226"/>
    <w:rsid w:val="0049594C"/>
    <w:rsid w:val="00495DD0"/>
    <w:rsid w:val="004A00CC"/>
    <w:rsid w:val="004A7C88"/>
    <w:rsid w:val="004C58E2"/>
    <w:rsid w:val="004D4195"/>
    <w:rsid w:val="004D5775"/>
    <w:rsid w:val="004E2BCB"/>
    <w:rsid w:val="004E3200"/>
    <w:rsid w:val="004F6B52"/>
    <w:rsid w:val="0051096F"/>
    <w:rsid w:val="00517E5A"/>
    <w:rsid w:val="005205B3"/>
    <w:rsid w:val="00522CB9"/>
    <w:rsid w:val="005409CC"/>
    <w:rsid w:val="00553ED1"/>
    <w:rsid w:val="005555AE"/>
    <w:rsid w:val="0055686D"/>
    <w:rsid w:val="005634D0"/>
    <w:rsid w:val="00577C7C"/>
    <w:rsid w:val="0058322F"/>
    <w:rsid w:val="0058373E"/>
    <w:rsid w:val="00591391"/>
    <w:rsid w:val="005916D2"/>
    <w:rsid w:val="005966E0"/>
    <w:rsid w:val="005A16BC"/>
    <w:rsid w:val="005A2449"/>
    <w:rsid w:val="005A4CDA"/>
    <w:rsid w:val="005A64C0"/>
    <w:rsid w:val="005A77D1"/>
    <w:rsid w:val="005B2142"/>
    <w:rsid w:val="005B3958"/>
    <w:rsid w:val="005B4749"/>
    <w:rsid w:val="005C0F7B"/>
    <w:rsid w:val="005C1124"/>
    <w:rsid w:val="005D15C6"/>
    <w:rsid w:val="005D2BF5"/>
    <w:rsid w:val="005D4527"/>
    <w:rsid w:val="005D5A9A"/>
    <w:rsid w:val="005D655B"/>
    <w:rsid w:val="005D74CF"/>
    <w:rsid w:val="005D7A0F"/>
    <w:rsid w:val="005E605E"/>
    <w:rsid w:val="005E7C35"/>
    <w:rsid w:val="005F0D8C"/>
    <w:rsid w:val="005F16BD"/>
    <w:rsid w:val="005F3E04"/>
    <w:rsid w:val="005F4CB6"/>
    <w:rsid w:val="005F5A56"/>
    <w:rsid w:val="0061620D"/>
    <w:rsid w:val="00617396"/>
    <w:rsid w:val="00623412"/>
    <w:rsid w:val="006271F1"/>
    <w:rsid w:val="00634780"/>
    <w:rsid w:val="00635F50"/>
    <w:rsid w:val="0064032D"/>
    <w:rsid w:val="00650F96"/>
    <w:rsid w:val="006608C7"/>
    <w:rsid w:val="006620BF"/>
    <w:rsid w:val="00662515"/>
    <w:rsid w:val="006630E1"/>
    <w:rsid w:val="0066519C"/>
    <w:rsid w:val="006666C0"/>
    <w:rsid w:val="006672B5"/>
    <w:rsid w:val="00672685"/>
    <w:rsid w:val="00673BD3"/>
    <w:rsid w:val="00674FA8"/>
    <w:rsid w:val="00675C5E"/>
    <w:rsid w:val="00677401"/>
    <w:rsid w:val="00684190"/>
    <w:rsid w:val="00687E20"/>
    <w:rsid w:val="006947E9"/>
    <w:rsid w:val="0069511D"/>
    <w:rsid w:val="00696D12"/>
    <w:rsid w:val="006B045E"/>
    <w:rsid w:val="006B1FD4"/>
    <w:rsid w:val="006B7252"/>
    <w:rsid w:val="006C031E"/>
    <w:rsid w:val="006C1FA2"/>
    <w:rsid w:val="006C281D"/>
    <w:rsid w:val="006D2058"/>
    <w:rsid w:val="006D4775"/>
    <w:rsid w:val="006D73C9"/>
    <w:rsid w:val="006E2155"/>
    <w:rsid w:val="006E56BC"/>
    <w:rsid w:val="006E7450"/>
    <w:rsid w:val="006F4B5A"/>
    <w:rsid w:val="006F65DE"/>
    <w:rsid w:val="00700952"/>
    <w:rsid w:val="00700B63"/>
    <w:rsid w:val="00700CAF"/>
    <w:rsid w:val="00713FC6"/>
    <w:rsid w:val="007218CD"/>
    <w:rsid w:val="00722889"/>
    <w:rsid w:val="007244F1"/>
    <w:rsid w:val="00731D39"/>
    <w:rsid w:val="00734011"/>
    <w:rsid w:val="0073447A"/>
    <w:rsid w:val="00736A19"/>
    <w:rsid w:val="00740D42"/>
    <w:rsid w:val="00744EB6"/>
    <w:rsid w:val="007462DE"/>
    <w:rsid w:val="007467D0"/>
    <w:rsid w:val="00751943"/>
    <w:rsid w:val="00751CA0"/>
    <w:rsid w:val="0075242C"/>
    <w:rsid w:val="00753FFE"/>
    <w:rsid w:val="00754A70"/>
    <w:rsid w:val="00755C87"/>
    <w:rsid w:val="00761476"/>
    <w:rsid w:val="00772072"/>
    <w:rsid w:val="0077218A"/>
    <w:rsid w:val="00780AFD"/>
    <w:rsid w:val="00784FBB"/>
    <w:rsid w:val="00785541"/>
    <w:rsid w:val="0078667C"/>
    <w:rsid w:val="00792581"/>
    <w:rsid w:val="007A38B5"/>
    <w:rsid w:val="007A441B"/>
    <w:rsid w:val="007A7390"/>
    <w:rsid w:val="007B14C4"/>
    <w:rsid w:val="007B17CE"/>
    <w:rsid w:val="007B61A3"/>
    <w:rsid w:val="007C3DBA"/>
    <w:rsid w:val="007C3F9D"/>
    <w:rsid w:val="007C4B62"/>
    <w:rsid w:val="007C6046"/>
    <w:rsid w:val="007D0AF2"/>
    <w:rsid w:val="007D29A3"/>
    <w:rsid w:val="007D531D"/>
    <w:rsid w:val="007E1955"/>
    <w:rsid w:val="007E3907"/>
    <w:rsid w:val="007E57D6"/>
    <w:rsid w:val="007E6B4C"/>
    <w:rsid w:val="007F186F"/>
    <w:rsid w:val="007F29A6"/>
    <w:rsid w:val="007F4CC0"/>
    <w:rsid w:val="007F5C13"/>
    <w:rsid w:val="007F6DCB"/>
    <w:rsid w:val="0080260E"/>
    <w:rsid w:val="0080334E"/>
    <w:rsid w:val="0080478C"/>
    <w:rsid w:val="00810271"/>
    <w:rsid w:val="00810310"/>
    <w:rsid w:val="00812A3D"/>
    <w:rsid w:val="00815924"/>
    <w:rsid w:val="008174C8"/>
    <w:rsid w:val="00817CF6"/>
    <w:rsid w:val="00826D7F"/>
    <w:rsid w:val="00830DCB"/>
    <w:rsid w:val="00834DE5"/>
    <w:rsid w:val="0083673B"/>
    <w:rsid w:val="00837510"/>
    <w:rsid w:val="00837BC7"/>
    <w:rsid w:val="00847118"/>
    <w:rsid w:val="00852394"/>
    <w:rsid w:val="008649CD"/>
    <w:rsid w:val="00867219"/>
    <w:rsid w:val="00871A1E"/>
    <w:rsid w:val="008738E4"/>
    <w:rsid w:val="00876CA5"/>
    <w:rsid w:val="00883B81"/>
    <w:rsid w:val="00884502"/>
    <w:rsid w:val="0088497F"/>
    <w:rsid w:val="008863ED"/>
    <w:rsid w:val="008871C9"/>
    <w:rsid w:val="008949FC"/>
    <w:rsid w:val="008A1606"/>
    <w:rsid w:val="008A489A"/>
    <w:rsid w:val="008B0AF1"/>
    <w:rsid w:val="008B16EE"/>
    <w:rsid w:val="008B35FE"/>
    <w:rsid w:val="008B4298"/>
    <w:rsid w:val="008C0F24"/>
    <w:rsid w:val="008C153A"/>
    <w:rsid w:val="008C2419"/>
    <w:rsid w:val="008C288E"/>
    <w:rsid w:val="008C4000"/>
    <w:rsid w:val="008C6BC5"/>
    <w:rsid w:val="008C7A5F"/>
    <w:rsid w:val="008C7E47"/>
    <w:rsid w:val="008D0159"/>
    <w:rsid w:val="008D186A"/>
    <w:rsid w:val="008D2DD9"/>
    <w:rsid w:val="008D4045"/>
    <w:rsid w:val="008D4505"/>
    <w:rsid w:val="008D4FA3"/>
    <w:rsid w:val="008D5FA1"/>
    <w:rsid w:val="008D7037"/>
    <w:rsid w:val="008E376D"/>
    <w:rsid w:val="008E78D2"/>
    <w:rsid w:val="008F1EE9"/>
    <w:rsid w:val="008F43A8"/>
    <w:rsid w:val="009005EB"/>
    <w:rsid w:val="009076EB"/>
    <w:rsid w:val="00912AE7"/>
    <w:rsid w:val="009175C2"/>
    <w:rsid w:val="00922916"/>
    <w:rsid w:val="00924759"/>
    <w:rsid w:val="00931FC3"/>
    <w:rsid w:val="009323B9"/>
    <w:rsid w:val="00934602"/>
    <w:rsid w:val="009350A7"/>
    <w:rsid w:val="00951501"/>
    <w:rsid w:val="0095247C"/>
    <w:rsid w:val="0095301A"/>
    <w:rsid w:val="00964FF1"/>
    <w:rsid w:val="00967AE3"/>
    <w:rsid w:val="00967F33"/>
    <w:rsid w:val="00980270"/>
    <w:rsid w:val="0099552C"/>
    <w:rsid w:val="0099572D"/>
    <w:rsid w:val="009A4744"/>
    <w:rsid w:val="009A5615"/>
    <w:rsid w:val="009B363E"/>
    <w:rsid w:val="009B5779"/>
    <w:rsid w:val="009B6262"/>
    <w:rsid w:val="009C3949"/>
    <w:rsid w:val="009C3CA6"/>
    <w:rsid w:val="009C5AA6"/>
    <w:rsid w:val="009D0010"/>
    <w:rsid w:val="009D0FEA"/>
    <w:rsid w:val="009D3EEB"/>
    <w:rsid w:val="009D4908"/>
    <w:rsid w:val="009D540F"/>
    <w:rsid w:val="009E2315"/>
    <w:rsid w:val="009E2B6A"/>
    <w:rsid w:val="009E4470"/>
    <w:rsid w:val="009E537F"/>
    <w:rsid w:val="009E7537"/>
    <w:rsid w:val="009F182E"/>
    <w:rsid w:val="009F33D1"/>
    <w:rsid w:val="009F52B0"/>
    <w:rsid w:val="009F55B9"/>
    <w:rsid w:val="009F5F91"/>
    <w:rsid w:val="009F6F8B"/>
    <w:rsid w:val="00A015A8"/>
    <w:rsid w:val="00A01FC9"/>
    <w:rsid w:val="00A02AED"/>
    <w:rsid w:val="00A02C8D"/>
    <w:rsid w:val="00A14404"/>
    <w:rsid w:val="00A16BAD"/>
    <w:rsid w:val="00A20A23"/>
    <w:rsid w:val="00A30464"/>
    <w:rsid w:val="00A30EF4"/>
    <w:rsid w:val="00A33ECA"/>
    <w:rsid w:val="00A346D9"/>
    <w:rsid w:val="00A3519A"/>
    <w:rsid w:val="00A37547"/>
    <w:rsid w:val="00A4518A"/>
    <w:rsid w:val="00A50415"/>
    <w:rsid w:val="00A50FB1"/>
    <w:rsid w:val="00A52F2F"/>
    <w:rsid w:val="00A63BF8"/>
    <w:rsid w:val="00A65A60"/>
    <w:rsid w:val="00A66CF5"/>
    <w:rsid w:val="00A70587"/>
    <w:rsid w:val="00A73A48"/>
    <w:rsid w:val="00A761B4"/>
    <w:rsid w:val="00A76AC6"/>
    <w:rsid w:val="00A76CA3"/>
    <w:rsid w:val="00A901F9"/>
    <w:rsid w:val="00A90CF2"/>
    <w:rsid w:val="00A90D92"/>
    <w:rsid w:val="00A946F1"/>
    <w:rsid w:val="00A96690"/>
    <w:rsid w:val="00AA2D34"/>
    <w:rsid w:val="00AA58B7"/>
    <w:rsid w:val="00AA6367"/>
    <w:rsid w:val="00AB4B38"/>
    <w:rsid w:val="00AB75D1"/>
    <w:rsid w:val="00AC0CF9"/>
    <w:rsid w:val="00AC2FBD"/>
    <w:rsid w:val="00AC38DD"/>
    <w:rsid w:val="00AC566D"/>
    <w:rsid w:val="00AD21A3"/>
    <w:rsid w:val="00AD743B"/>
    <w:rsid w:val="00AE024B"/>
    <w:rsid w:val="00AE1448"/>
    <w:rsid w:val="00AE3A15"/>
    <w:rsid w:val="00AE69FA"/>
    <w:rsid w:val="00AF03B7"/>
    <w:rsid w:val="00AF0A55"/>
    <w:rsid w:val="00AF4928"/>
    <w:rsid w:val="00B00965"/>
    <w:rsid w:val="00B05FB4"/>
    <w:rsid w:val="00B11C6A"/>
    <w:rsid w:val="00B12B2D"/>
    <w:rsid w:val="00B150A4"/>
    <w:rsid w:val="00B16319"/>
    <w:rsid w:val="00B306F0"/>
    <w:rsid w:val="00B5076B"/>
    <w:rsid w:val="00B53D75"/>
    <w:rsid w:val="00B55E61"/>
    <w:rsid w:val="00B616A9"/>
    <w:rsid w:val="00B63C71"/>
    <w:rsid w:val="00B64C12"/>
    <w:rsid w:val="00B6513E"/>
    <w:rsid w:val="00B7293C"/>
    <w:rsid w:val="00B759D8"/>
    <w:rsid w:val="00B8195D"/>
    <w:rsid w:val="00B843F1"/>
    <w:rsid w:val="00B91F84"/>
    <w:rsid w:val="00BA6250"/>
    <w:rsid w:val="00BA73F9"/>
    <w:rsid w:val="00BB03F1"/>
    <w:rsid w:val="00BB40AB"/>
    <w:rsid w:val="00BB5FA7"/>
    <w:rsid w:val="00BC1FD3"/>
    <w:rsid w:val="00BC4E15"/>
    <w:rsid w:val="00BD3D00"/>
    <w:rsid w:val="00BD45F6"/>
    <w:rsid w:val="00BE1B4A"/>
    <w:rsid w:val="00BE23F0"/>
    <w:rsid w:val="00BF4479"/>
    <w:rsid w:val="00BF64FF"/>
    <w:rsid w:val="00C04F2A"/>
    <w:rsid w:val="00C077E5"/>
    <w:rsid w:val="00C12584"/>
    <w:rsid w:val="00C14A5F"/>
    <w:rsid w:val="00C26908"/>
    <w:rsid w:val="00C30640"/>
    <w:rsid w:val="00C3159C"/>
    <w:rsid w:val="00C3181E"/>
    <w:rsid w:val="00C33718"/>
    <w:rsid w:val="00C43A44"/>
    <w:rsid w:val="00C4719F"/>
    <w:rsid w:val="00C47ED1"/>
    <w:rsid w:val="00C501BC"/>
    <w:rsid w:val="00C56254"/>
    <w:rsid w:val="00C62020"/>
    <w:rsid w:val="00C62247"/>
    <w:rsid w:val="00C64150"/>
    <w:rsid w:val="00C71A02"/>
    <w:rsid w:val="00C72370"/>
    <w:rsid w:val="00C832B6"/>
    <w:rsid w:val="00C84372"/>
    <w:rsid w:val="00C84397"/>
    <w:rsid w:val="00C84E16"/>
    <w:rsid w:val="00C8678C"/>
    <w:rsid w:val="00C90825"/>
    <w:rsid w:val="00C97DED"/>
    <w:rsid w:val="00CA2107"/>
    <w:rsid w:val="00CA45F8"/>
    <w:rsid w:val="00CA46B8"/>
    <w:rsid w:val="00CA60C7"/>
    <w:rsid w:val="00CB2B78"/>
    <w:rsid w:val="00CB3DBE"/>
    <w:rsid w:val="00CB55D2"/>
    <w:rsid w:val="00CB60F2"/>
    <w:rsid w:val="00CB66F0"/>
    <w:rsid w:val="00CC1300"/>
    <w:rsid w:val="00CD07C0"/>
    <w:rsid w:val="00CD239E"/>
    <w:rsid w:val="00CD378E"/>
    <w:rsid w:val="00CD77CB"/>
    <w:rsid w:val="00CE1879"/>
    <w:rsid w:val="00CE23AE"/>
    <w:rsid w:val="00CE41C8"/>
    <w:rsid w:val="00CF0562"/>
    <w:rsid w:val="00CF0712"/>
    <w:rsid w:val="00CF3EC0"/>
    <w:rsid w:val="00CF52F6"/>
    <w:rsid w:val="00CF6726"/>
    <w:rsid w:val="00CF7971"/>
    <w:rsid w:val="00D037FD"/>
    <w:rsid w:val="00D10F27"/>
    <w:rsid w:val="00D131B3"/>
    <w:rsid w:val="00D13ACF"/>
    <w:rsid w:val="00D2198D"/>
    <w:rsid w:val="00D23378"/>
    <w:rsid w:val="00D274EF"/>
    <w:rsid w:val="00D307F8"/>
    <w:rsid w:val="00D32E68"/>
    <w:rsid w:val="00D37985"/>
    <w:rsid w:val="00D42449"/>
    <w:rsid w:val="00D4316B"/>
    <w:rsid w:val="00D44DC2"/>
    <w:rsid w:val="00D46EE4"/>
    <w:rsid w:val="00D5049F"/>
    <w:rsid w:val="00D5093F"/>
    <w:rsid w:val="00D54468"/>
    <w:rsid w:val="00D62166"/>
    <w:rsid w:val="00D74967"/>
    <w:rsid w:val="00D76E3D"/>
    <w:rsid w:val="00D7780C"/>
    <w:rsid w:val="00D80901"/>
    <w:rsid w:val="00D826CF"/>
    <w:rsid w:val="00D839F7"/>
    <w:rsid w:val="00D86850"/>
    <w:rsid w:val="00D931C8"/>
    <w:rsid w:val="00D968DD"/>
    <w:rsid w:val="00DA7889"/>
    <w:rsid w:val="00DB00D8"/>
    <w:rsid w:val="00DB0434"/>
    <w:rsid w:val="00DB533F"/>
    <w:rsid w:val="00DB732A"/>
    <w:rsid w:val="00DC3F5C"/>
    <w:rsid w:val="00DC46D6"/>
    <w:rsid w:val="00DC53C1"/>
    <w:rsid w:val="00DC7D7B"/>
    <w:rsid w:val="00DD7F11"/>
    <w:rsid w:val="00DF51A2"/>
    <w:rsid w:val="00E0036F"/>
    <w:rsid w:val="00E00E3F"/>
    <w:rsid w:val="00E01F77"/>
    <w:rsid w:val="00E02465"/>
    <w:rsid w:val="00E07C4E"/>
    <w:rsid w:val="00E14295"/>
    <w:rsid w:val="00E14966"/>
    <w:rsid w:val="00E1676F"/>
    <w:rsid w:val="00E16EAF"/>
    <w:rsid w:val="00E24FB0"/>
    <w:rsid w:val="00E3029F"/>
    <w:rsid w:val="00E3144B"/>
    <w:rsid w:val="00E32564"/>
    <w:rsid w:val="00E3396E"/>
    <w:rsid w:val="00E3498B"/>
    <w:rsid w:val="00E35DF7"/>
    <w:rsid w:val="00E40F6C"/>
    <w:rsid w:val="00E41976"/>
    <w:rsid w:val="00E4429A"/>
    <w:rsid w:val="00E539D9"/>
    <w:rsid w:val="00E55A17"/>
    <w:rsid w:val="00E623B5"/>
    <w:rsid w:val="00E758A6"/>
    <w:rsid w:val="00E806AE"/>
    <w:rsid w:val="00E8307B"/>
    <w:rsid w:val="00E833D4"/>
    <w:rsid w:val="00E85654"/>
    <w:rsid w:val="00E85F79"/>
    <w:rsid w:val="00E860B1"/>
    <w:rsid w:val="00E91BAF"/>
    <w:rsid w:val="00E92179"/>
    <w:rsid w:val="00E934E2"/>
    <w:rsid w:val="00EA1870"/>
    <w:rsid w:val="00EA494F"/>
    <w:rsid w:val="00EA7704"/>
    <w:rsid w:val="00EB0B80"/>
    <w:rsid w:val="00EB2F69"/>
    <w:rsid w:val="00EB36B8"/>
    <w:rsid w:val="00EB4267"/>
    <w:rsid w:val="00EB4659"/>
    <w:rsid w:val="00EC267E"/>
    <w:rsid w:val="00EC2E2B"/>
    <w:rsid w:val="00EC3714"/>
    <w:rsid w:val="00EC4C13"/>
    <w:rsid w:val="00ED0081"/>
    <w:rsid w:val="00ED2989"/>
    <w:rsid w:val="00ED6361"/>
    <w:rsid w:val="00ED69E7"/>
    <w:rsid w:val="00ED786A"/>
    <w:rsid w:val="00EE0320"/>
    <w:rsid w:val="00EE29B7"/>
    <w:rsid w:val="00EE35D2"/>
    <w:rsid w:val="00EE5CC9"/>
    <w:rsid w:val="00EE7892"/>
    <w:rsid w:val="00F018C2"/>
    <w:rsid w:val="00F018DE"/>
    <w:rsid w:val="00F038B0"/>
    <w:rsid w:val="00F0594E"/>
    <w:rsid w:val="00F15253"/>
    <w:rsid w:val="00F25540"/>
    <w:rsid w:val="00F2680B"/>
    <w:rsid w:val="00F26E6F"/>
    <w:rsid w:val="00F30D9E"/>
    <w:rsid w:val="00F36506"/>
    <w:rsid w:val="00F43DE6"/>
    <w:rsid w:val="00F64403"/>
    <w:rsid w:val="00F70222"/>
    <w:rsid w:val="00F71B2F"/>
    <w:rsid w:val="00F74020"/>
    <w:rsid w:val="00F81C3B"/>
    <w:rsid w:val="00F94EAC"/>
    <w:rsid w:val="00F952A4"/>
    <w:rsid w:val="00F966B1"/>
    <w:rsid w:val="00FA68A1"/>
    <w:rsid w:val="00FB1B72"/>
    <w:rsid w:val="00FB21EB"/>
    <w:rsid w:val="00FC14BA"/>
    <w:rsid w:val="00FC34CB"/>
    <w:rsid w:val="00FC4209"/>
    <w:rsid w:val="00FD7001"/>
    <w:rsid w:val="00FE2FAE"/>
    <w:rsid w:val="00FF0D4F"/>
    <w:rsid w:val="00FF3E55"/>
    <w:rsid w:val="00FF5DA0"/>
    <w:rsid w:val="00FF76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F331B4"/>
  <w15:docId w15:val="{0AC7AFE6-7AB6-4B20-9C95-6195CC97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unhideWhenUsed/>
    <w:rsid w:val="000B3DA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931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31C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31C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1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1C8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1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1C8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53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B55B7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cis.gvsu.edu/studentsupport/javagui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6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Grissom</dc:creator>
  <cp:keywords/>
  <cp:lastModifiedBy>Dr. Roger Ferguson</cp:lastModifiedBy>
  <cp:revision>75</cp:revision>
  <cp:lastPrinted>2013-02-21T22:14:00Z</cp:lastPrinted>
  <dcterms:created xsi:type="dcterms:W3CDTF">2017-12-13T14:36:00Z</dcterms:created>
  <dcterms:modified xsi:type="dcterms:W3CDTF">2018-12-03T16:47:00Z</dcterms:modified>
</cp:coreProperties>
</file>